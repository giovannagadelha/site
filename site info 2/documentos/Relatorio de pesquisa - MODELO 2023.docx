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6580" w14:textId="635E8AE0" w:rsidR="00227B59" w:rsidRPr="00D017DF" w:rsidRDefault="006A2948" w:rsidP="00F76C9A">
      <w:pPr>
        <w:spacing w:after="0" w:line="360" w:lineRule="auto"/>
        <w:ind w:right="566"/>
        <w:jc w:val="center"/>
        <w:rPr>
          <w:rFonts w:ascii="Arial" w:hAnsi="Arial" w:cs="Arial"/>
          <w:b/>
          <w:sz w:val="24"/>
          <w:szCs w:val="24"/>
        </w:rPr>
      </w:pPr>
      <w:r>
        <w:rPr>
          <w:rFonts w:cstheme="minorHAnsi"/>
          <w:noProof/>
          <w:lang w:eastAsia="pt-BR"/>
        </w:rPr>
        <w:drawing>
          <wp:inline distT="0" distB="0" distL="0" distR="0" wp14:anchorId="3DAE669A" wp14:editId="66A2FA6F">
            <wp:extent cx="4646428" cy="1059890"/>
            <wp:effectExtent l="0" t="0" r="1905" b="6985"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05" cy="10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25B5" w14:textId="3D029827" w:rsidR="002C3D30" w:rsidRDefault="002C3D30" w:rsidP="00F76C9A">
      <w:pPr>
        <w:tabs>
          <w:tab w:val="left" w:pos="1080"/>
          <w:tab w:val="left" w:pos="1260"/>
        </w:tabs>
        <w:spacing w:line="360" w:lineRule="auto"/>
        <w:ind w:right="566"/>
        <w:contextualSpacing/>
        <w:jc w:val="center"/>
        <w:rPr>
          <w:rFonts w:ascii="Arial" w:hAnsi="Arial" w:cs="Arial"/>
          <w:b/>
          <w:sz w:val="26"/>
          <w:szCs w:val="26"/>
        </w:rPr>
      </w:pPr>
    </w:p>
    <w:p w14:paraId="2793F5C6" w14:textId="77777777" w:rsidR="006A2948" w:rsidRDefault="006A2948" w:rsidP="00F76C9A">
      <w:pPr>
        <w:tabs>
          <w:tab w:val="left" w:pos="1080"/>
          <w:tab w:val="left" w:pos="1260"/>
        </w:tabs>
        <w:spacing w:line="360" w:lineRule="auto"/>
        <w:ind w:right="566"/>
        <w:contextualSpacing/>
        <w:jc w:val="center"/>
        <w:rPr>
          <w:rFonts w:ascii="Arial" w:hAnsi="Arial" w:cs="Arial"/>
          <w:b/>
          <w:sz w:val="26"/>
          <w:szCs w:val="26"/>
        </w:rPr>
      </w:pPr>
    </w:p>
    <w:p w14:paraId="4521C1FC" w14:textId="09DDBEC7" w:rsidR="00D24193" w:rsidRPr="00C40199" w:rsidRDefault="002C3D30" w:rsidP="00F76C9A">
      <w:pPr>
        <w:tabs>
          <w:tab w:val="left" w:pos="1080"/>
          <w:tab w:val="left" w:pos="1260"/>
        </w:tabs>
        <w:spacing w:line="360" w:lineRule="auto"/>
        <w:ind w:right="566"/>
        <w:contextualSpacing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DIRETORIA ACADÊMICA</w:t>
      </w:r>
    </w:p>
    <w:p w14:paraId="3342C8B2" w14:textId="34499CA3" w:rsidR="00D24193" w:rsidRPr="00C40199" w:rsidRDefault="00D24193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Arial" w:hAnsi="Arial" w:cs="Arial"/>
          <w:b/>
          <w:sz w:val="26"/>
          <w:szCs w:val="26"/>
        </w:rPr>
      </w:pPr>
      <w:r w:rsidRPr="00C40199">
        <w:rPr>
          <w:rFonts w:ascii="Arial" w:hAnsi="Arial" w:cs="Arial"/>
          <w:b/>
          <w:sz w:val="26"/>
          <w:szCs w:val="26"/>
        </w:rPr>
        <w:t>CURSO TÉCNICO INTEGRADO EM INFORMÁTICA</w:t>
      </w:r>
    </w:p>
    <w:p w14:paraId="1AFB4219" w14:textId="77777777" w:rsidR="00D24193" w:rsidRDefault="00D24193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Times New Roman" w:hAnsi="Times New Roman"/>
          <w:b/>
          <w:sz w:val="26"/>
          <w:szCs w:val="26"/>
        </w:rPr>
      </w:pPr>
    </w:p>
    <w:p w14:paraId="1AEC8241" w14:textId="77777777" w:rsidR="002C3D30" w:rsidRPr="00191B63" w:rsidRDefault="002C3D30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Times New Roman" w:hAnsi="Times New Roman"/>
          <w:b/>
          <w:sz w:val="26"/>
          <w:szCs w:val="26"/>
        </w:rPr>
      </w:pPr>
    </w:p>
    <w:p w14:paraId="342383DD" w14:textId="77777777" w:rsidR="00D24193" w:rsidRPr="00191B63" w:rsidRDefault="00D24193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Times New Roman" w:hAnsi="Times New Roman"/>
          <w:b/>
          <w:sz w:val="26"/>
          <w:szCs w:val="26"/>
        </w:rPr>
      </w:pPr>
    </w:p>
    <w:p w14:paraId="51867366" w14:textId="77777777" w:rsidR="00D24193" w:rsidRPr="00191B63" w:rsidRDefault="00D24193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Times New Roman" w:hAnsi="Times New Roman"/>
          <w:b/>
          <w:sz w:val="26"/>
          <w:szCs w:val="26"/>
        </w:rPr>
      </w:pPr>
    </w:p>
    <w:p w14:paraId="2E060026" w14:textId="77777777" w:rsidR="00D24193" w:rsidRPr="002B49F7" w:rsidRDefault="00D24193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Arial" w:hAnsi="Arial" w:cs="Arial"/>
          <w:b/>
          <w:color w:val="FF0000"/>
          <w:sz w:val="26"/>
          <w:szCs w:val="26"/>
        </w:rPr>
      </w:pPr>
      <w:r w:rsidRPr="002B49F7">
        <w:rPr>
          <w:rFonts w:ascii="Arial" w:hAnsi="Arial" w:cs="Arial"/>
          <w:b/>
          <w:caps/>
          <w:color w:val="FF0000"/>
          <w:sz w:val="26"/>
          <w:szCs w:val="26"/>
        </w:rPr>
        <w:t>fulano de tal</w:t>
      </w:r>
    </w:p>
    <w:p w14:paraId="09C888E1" w14:textId="77777777" w:rsidR="00862A22" w:rsidRPr="00034A45" w:rsidRDefault="00862A22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Arial" w:hAnsi="Arial" w:cs="Arial"/>
          <w:b/>
          <w:sz w:val="26"/>
          <w:szCs w:val="26"/>
        </w:rPr>
      </w:pPr>
    </w:p>
    <w:p w14:paraId="37408174" w14:textId="149DEE38" w:rsidR="00D24193" w:rsidRPr="00862A22" w:rsidRDefault="00862A22" w:rsidP="00F76C9A">
      <w:pPr>
        <w:tabs>
          <w:tab w:val="left" w:pos="1080"/>
          <w:tab w:val="left" w:pos="1260"/>
        </w:tabs>
        <w:spacing w:line="360" w:lineRule="auto"/>
        <w:ind w:right="566"/>
        <w:jc w:val="center"/>
        <w:rPr>
          <w:rFonts w:ascii="Arial" w:hAnsi="Arial" w:cs="Arial"/>
          <w:b/>
          <w:color w:val="FF0000"/>
          <w:sz w:val="26"/>
          <w:szCs w:val="26"/>
        </w:rPr>
      </w:pPr>
      <w:r w:rsidRPr="00862A22">
        <w:rPr>
          <w:rFonts w:ascii="Arial" w:hAnsi="Arial" w:cs="Arial"/>
          <w:b/>
          <w:color w:val="FF0000"/>
          <w:sz w:val="26"/>
          <w:szCs w:val="26"/>
        </w:rPr>
        <w:t>TÍTULO DO TRABALHO</w:t>
      </w:r>
    </w:p>
    <w:p w14:paraId="437CDD8F" w14:textId="77777777" w:rsidR="00D24193" w:rsidRPr="006A2948" w:rsidRDefault="00D24193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284C864D" w14:textId="77777777" w:rsidR="00D24193" w:rsidRPr="006A2948" w:rsidRDefault="00D24193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1AC8F92A" w14:textId="77777777" w:rsidR="00D24193" w:rsidRPr="006A2948" w:rsidRDefault="00D24193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2B0B74C9" w14:textId="4A77A5F4" w:rsidR="00D24193" w:rsidRPr="006A2948" w:rsidRDefault="00D24193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6B266152" w14:textId="3A708545" w:rsidR="006A2948" w:rsidRPr="006A2948" w:rsidRDefault="006A2948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09B572EC" w14:textId="11068CD2" w:rsidR="006A2948" w:rsidRPr="006A2948" w:rsidRDefault="006A2948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435519E6" w14:textId="20AB54D2" w:rsidR="006A2948" w:rsidRDefault="006A2948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67E1AFC3" w14:textId="5820C3E0" w:rsidR="006A2948" w:rsidRDefault="006A2948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77CCA9B6" w14:textId="77777777" w:rsidR="006A2948" w:rsidRPr="006A2948" w:rsidRDefault="006A2948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4F7AC5AB" w14:textId="77777777" w:rsidR="00636A57" w:rsidRPr="006A2948" w:rsidRDefault="00636A57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33FE0AA9" w14:textId="77777777" w:rsidR="00636A57" w:rsidRPr="006A2948" w:rsidRDefault="00636A57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Times New Roman" w:hAnsi="Times New Roman"/>
          <w:sz w:val="24"/>
          <w:szCs w:val="28"/>
        </w:rPr>
      </w:pPr>
    </w:p>
    <w:p w14:paraId="718C0328" w14:textId="77777777" w:rsidR="00D24193" w:rsidRPr="00C40199" w:rsidRDefault="00D24193" w:rsidP="00F76C9A">
      <w:pPr>
        <w:tabs>
          <w:tab w:val="left" w:pos="1080"/>
          <w:tab w:val="left" w:pos="1260"/>
        </w:tabs>
        <w:spacing w:line="360" w:lineRule="auto"/>
        <w:ind w:right="566"/>
        <w:contextualSpacing/>
        <w:jc w:val="center"/>
        <w:rPr>
          <w:rFonts w:ascii="Arial" w:hAnsi="Arial" w:cs="Arial"/>
          <w:b/>
          <w:i/>
          <w:sz w:val="28"/>
          <w:szCs w:val="32"/>
          <w:u w:val="single"/>
        </w:rPr>
      </w:pPr>
      <w:r>
        <w:rPr>
          <w:rFonts w:ascii="Arial" w:hAnsi="Arial" w:cs="Arial"/>
          <w:sz w:val="28"/>
          <w:szCs w:val="32"/>
        </w:rPr>
        <w:t>São Gonçalo do Amarante</w:t>
      </w:r>
      <w:r w:rsidRPr="00C40199">
        <w:rPr>
          <w:rFonts w:ascii="Arial" w:hAnsi="Arial" w:cs="Arial"/>
          <w:sz w:val="28"/>
          <w:szCs w:val="32"/>
        </w:rPr>
        <w:t xml:space="preserve"> – RN</w:t>
      </w:r>
    </w:p>
    <w:p w14:paraId="12B2DB93" w14:textId="7B153457" w:rsidR="006B0EEC" w:rsidRDefault="00636A57" w:rsidP="00F76C9A">
      <w:pPr>
        <w:tabs>
          <w:tab w:val="left" w:pos="1080"/>
          <w:tab w:val="left" w:pos="1260"/>
        </w:tabs>
        <w:spacing w:after="0" w:line="360" w:lineRule="auto"/>
        <w:ind w:right="56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32"/>
        </w:rPr>
        <w:t>20</w:t>
      </w:r>
      <w:r w:rsidR="0091006A">
        <w:rPr>
          <w:rFonts w:ascii="Arial" w:hAnsi="Arial" w:cs="Arial"/>
          <w:sz w:val="28"/>
          <w:szCs w:val="32"/>
        </w:rPr>
        <w:t>2</w:t>
      </w:r>
      <w:r w:rsidR="007D61FE">
        <w:rPr>
          <w:rFonts w:ascii="Arial" w:hAnsi="Arial" w:cs="Arial"/>
          <w:sz w:val="28"/>
          <w:szCs w:val="32"/>
        </w:rPr>
        <w:t>3</w:t>
      </w:r>
    </w:p>
    <w:p w14:paraId="36282FB9" w14:textId="77777777" w:rsidR="00F35F08" w:rsidRDefault="00F35F08" w:rsidP="006A2948">
      <w:pPr>
        <w:spacing w:after="0" w:line="240" w:lineRule="auto"/>
        <w:rPr>
          <w:rFonts w:ascii="Arial" w:hAnsi="Arial" w:cs="Arial"/>
          <w:sz w:val="24"/>
          <w:szCs w:val="24"/>
        </w:rPr>
        <w:sectPr w:rsidR="00F35F08" w:rsidSect="00F76C9A">
          <w:pgSz w:w="11906" w:h="16838" w:code="9"/>
          <w:pgMar w:top="1701" w:right="1700" w:bottom="1134" w:left="1701" w:header="709" w:footer="709" w:gutter="0"/>
          <w:cols w:space="708"/>
          <w:docGrid w:linePitch="360"/>
        </w:sectPr>
      </w:pPr>
    </w:p>
    <w:p w14:paraId="6CDEB3E3" w14:textId="77777777" w:rsidR="00D24193" w:rsidRPr="00C40199" w:rsidRDefault="00D24193" w:rsidP="00D24193">
      <w:pPr>
        <w:spacing w:line="240" w:lineRule="auto"/>
        <w:contextualSpacing/>
        <w:rPr>
          <w:rFonts w:ascii="Arial" w:hAnsi="Arial" w:cs="Arial"/>
          <w:b/>
          <w:sz w:val="24"/>
          <w:szCs w:val="24"/>
          <w:lang w:eastAsia="pt-BR"/>
        </w:rPr>
      </w:pPr>
      <w:r w:rsidRPr="00C40199">
        <w:rPr>
          <w:rFonts w:ascii="Arial" w:hAnsi="Arial" w:cs="Arial"/>
          <w:b/>
          <w:sz w:val="24"/>
          <w:szCs w:val="24"/>
          <w:lang w:eastAsia="pt-BR"/>
        </w:rPr>
        <w:lastRenderedPageBreak/>
        <w:t>DIREÇÃO GERAL</w:t>
      </w:r>
    </w:p>
    <w:p w14:paraId="36A7FA23" w14:textId="77777777" w:rsidR="00D24193" w:rsidRPr="00C40199" w:rsidRDefault="00D24193" w:rsidP="00D24193">
      <w:pPr>
        <w:spacing w:line="240" w:lineRule="auto"/>
        <w:contextualSpacing/>
        <w:rPr>
          <w:rFonts w:ascii="Arial" w:hAnsi="Arial" w:cs="Arial"/>
          <w:sz w:val="24"/>
          <w:szCs w:val="24"/>
          <w:lang w:eastAsia="pt-BR"/>
        </w:rPr>
      </w:pPr>
      <w:r w:rsidRPr="00C40199">
        <w:rPr>
          <w:rFonts w:ascii="Arial" w:hAnsi="Arial" w:cs="Arial"/>
          <w:sz w:val="24"/>
          <w:szCs w:val="24"/>
          <w:lang w:eastAsia="pt-BR"/>
        </w:rPr>
        <w:t xml:space="preserve">Prof. </w:t>
      </w:r>
      <w:r>
        <w:rPr>
          <w:rFonts w:ascii="Arial" w:hAnsi="Arial" w:cs="Arial"/>
          <w:sz w:val="24"/>
          <w:szCs w:val="24"/>
          <w:lang w:eastAsia="pt-BR"/>
        </w:rPr>
        <w:t xml:space="preserve">Dra. </w:t>
      </w:r>
      <w:proofErr w:type="spellStart"/>
      <w:r w:rsidRPr="00C40199">
        <w:rPr>
          <w:rFonts w:ascii="Arial" w:hAnsi="Arial" w:cs="Arial"/>
          <w:sz w:val="24"/>
          <w:szCs w:val="24"/>
          <w:lang w:eastAsia="pt-BR"/>
        </w:rPr>
        <w:t>Luisa</w:t>
      </w:r>
      <w:proofErr w:type="spellEnd"/>
      <w:r w:rsidRPr="00C40199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Pr="00C40199">
        <w:rPr>
          <w:rFonts w:ascii="Arial" w:hAnsi="Arial" w:cs="Arial"/>
          <w:sz w:val="24"/>
          <w:szCs w:val="24"/>
          <w:lang w:eastAsia="pt-BR"/>
        </w:rPr>
        <w:t>Marilac</w:t>
      </w:r>
      <w:proofErr w:type="spellEnd"/>
      <w:r w:rsidRPr="00C40199">
        <w:rPr>
          <w:rFonts w:ascii="Arial" w:hAnsi="Arial" w:cs="Arial"/>
          <w:sz w:val="24"/>
          <w:szCs w:val="24"/>
          <w:lang w:eastAsia="pt-BR"/>
        </w:rPr>
        <w:t xml:space="preserve"> de Castro Silva</w:t>
      </w:r>
    </w:p>
    <w:p w14:paraId="6533CF21" w14:textId="77777777" w:rsidR="00D24193" w:rsidRPr="00C40199" w:rsidRDefault="00D24193" w:rsidP="00D24193">
      <w:pPr>
        <w:spacing w:line="240" w:lineRule="auto"/>
        <w:contextualSpacing/>
        <w:rPr>
          <w:rFonts w:ascii="Arial" w:hAnsi="Arial" w:cs="Arial"/>
          <w:sz w:val="24"/>
          <w:szCs w:val="24"/>
          <w:lang w:eastAsia="pt-BR"/>
        </w:rPr>
      </w:pPr>
    </w:p>
    <w:p w14:paraId="0F9E0A98" w14:textId="77777777" w:rsidR="00D24193" w:rsidRPr="00C40199" w:rsidRDefault="00D24193" w:rsidP="00D24193">
      <w:pPr>
        <w:spacing w:line="240" w:lineRule="auto"/>
        <w:contextualSpacing/>
        <w:rPr>
          <w:rFonts w:ascii="Arial" w:hAnsi="Arial" w:cs="Arial"/>
          <w:sz w:val="24"/>
          <w:szCs w:val="24"/>
          <w:lang w:eastAsia="pt-BR"/>
        </w:rPr>
      </w:pPr>
    </w:p>
    <w:p w14:paraId="3D092862" w14:textId="77777777" w:rsidR="00D24193" w:rsidRPr="00C40199" w:rsidRDefault="00D24193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 w:rsidRPr="00C40199">
        <w:rPr>
          <w:rFonts w:ascii="Arial" w:hAnsi="Arial" w:cs="Arial"/>
          <w:b/>
          <w:sz w:val="24"/>
          <w:szCs w:val="24"/>
          <w:lang w:eastAsia="pt-BR"/>
        </w:rPr>
        <w:t>DIREÇÃO ACADÊMICA</w:t>
      </w:r>
    </w:p>
    <w:p w14:paraId="11E20594" w14:textId="559BB272" w:rsidR="00D24193" w:rsidRDefault="0091006A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91006A">
        <w:rPr>
          <w:rFonts w:ascii="Arial" w:hAnsi="Arial" w:cs="Arial"/>
          <w:sz w:val="24"/>
          <w:szCs w:val="24"/>
          <w:lang w:eastAsia="pt-BR"/>
        </w:rPr>
        <w:t xml:space="preserve">Prof. </w:t>
      </w:r>
      <w:r w:rsidR="00EF2236">
        <w:rPr>
          <w:rFonts w:ascii="Arial" w:hAnsi="Arial" w:cs="Arial"/>
          <w:sz w:val="24"/>
          <w:szCs w:val="24"/>
          <w:lang w:eastAsia="pt-BR"/>
        </w:rPr>
        <w:t>Dr</w:t>
      </w:r>
      <w:r w:rsidRPr="0091006A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EF2236" w:rsidRPr="00EF2236">
        <w:rPr>
          <w:rFonts w:ascii="Arial" w:hAnsi="Arial" w:cs="Arial"/>
          <w:sz w:val="24"/>
          <w:szCs w:val="24"/>
          <w:lang w:eastAsia="pt-BR"/>
        </w:rPr>
        <w:t>Marcus Vinicius Dantas de Assunção</w:t>
      </w:r>
    </w:p>
    <w:p w14:paraId="36777533" w14:textId="77777777" w:rsidR="0091006A" w:rsidRPr="00C40199" w:rsidRDefault="0091006A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6FCBAB6" w14:textId="77777777" w:rsidR="00D24193" w:rsidRPr="00C40199" w:rsidRDefault="00D24193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369742CE" w14:textId="77777777" w:rsidR="00D24193" w:rsidRPr="00C40199" w:rsidRDefault="00D24193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 w:rsidRPr="00C40199">
        <w:rPr>
          <w:rFonts w:ascii="Arial" w:hAnsi="Arial" w:cs="Arial"/>
          <w:b/>
          <w:sz w:val="24"/>
          <w:szCs w:val="24"/>
          <w:lang w:eastAsia="pt-BR"/>
        </w:rPr>
        <w:t>COORDENAÇÃO DO CURSO TÉCNICO EM INFORMÁTICA</w:t>
      </w:r>
    </w:p>
    <w:p w14:paraId="63EA9C92" w14:textId="3900752A" w:rsidR="00D24193" w:rsidRDefault="00D24193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C40199">
        <w:rPr>
          <w:rFonts w:ascii="Arial" w:hAnsi="Arial" w:cs="Arial"/>
          <w:sz w:val="24"/>
          <w:szCs w:val="24"/>
          <w:lang w:eastAsia="pt-BR"/>
        </w:rPr>
        <w:t>Prof. Me. Leonardo Gomes de Paiva Amorim</w:t>
      </w:r>
    </w:p>
    <w:p w14:paraId="0523468B" w14:textId="77777777" w:rsidR="00D24193" w:rsidRDefault="00D24193" w:rsidP="00D2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619B9B15" w14:textId="77777777" w:rsidR="00D24193" w:rsidRDefault="00D24193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1D02E382" w14:textId="77777777" w:rsidR="00D24193" w:rsidRPr="002B49F7" w:rsidRDefault="00D24193" w:rsidP="00D24193">
      <w:pPr>
        <w:spacing w:after="120" w:line="360" w:lineRule="auto"/>
        <w:jc w:val="center"/>
        <w:rPr>
          <w:rFonts w:ascii="Arial" w:hAnsi="Arial" w:cs="Arial"/>
          <w:caps/>
          <w:color w:val="FF0000"/>
          <w:sz w:val="24"/>
          <w:szCs w:val="24"/>
          <w:lang w:eastAsia="pt-BR"/>
        </w:rPr>
      </w:pPr>
      <w:r w:rsidRPr="002B49F7">
        <w:rPr>
          <w:rFonts w:ascii="Arial" w:hAnsi="Arial" w:cs="Arial"/>
          <w:caps/>
          <w:color w:val="FF0000"/>
          <w:sz w:val="24"/>
          <w:szCs w:val="24"/>
          <w:lang w:eastAsia="pt-BR"/>
        </w:rPr>
        <w:lastRenderedPageBreak/>
        <w:t>NOME DO ALUNO</w:t>
      </w:r>
    </w:p>
    <w:p w14:paraId="12DEA974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0317759A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360739BC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4E3EC242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58AF2A1A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52EF1643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3935FAFB" w14:textId="184D6366" w:rsidR="00D24193" w:rsidRPr="00862A22" w:rsidRDefault="00862A22" w:rsidP="00D24193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  <w:lang w:eastAsia="pt-BR"/>
        </w:rPr>
      </w:pPr>
      <w:r w:rsidRPr="00862A22">
        <w:rPr>
          <w:rFonts w:ascii="Arial" w:hAnsi="Arial" w:cs="Arial"/>
          <w:b/>
          <w:color w:val="FF0000"/>
          <w:sz w:val="26"/>
          <w:szCs w:val="26"/>
          <w:lang w:eastAsia="pt-BR"/>
        </w:rPr>
        <w:t>TÍTULO DO TRABALHO</w:t>
      </w:r>
    </w:p>
    <w:p w14:paraId="66EA4593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447C02CD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6484499D" w14:textId="77777777" w:rsidR="00D24193" w:rsidRPr="00191B63" w:rsidRDefault="00D24193" w:rsidP="00D24193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208EF64" w14:textId="77777777" w:rsidR="00D24193" w:rsidRPr="00191B63" w:rsidRDefault="00D24193" w:rsidP="00D24193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6BD4A39F" w14:textId="7785F539" w:rsidR="00D24193" w:rsidRPr="00C40199" w:rsidRDefault="00862A22" w:rsidP="00D24193">
      <w:pPr>
        <w:spacing w:after="0" w:line="240" w:lineRule="auto"/>
        <w:ind w:left="453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Trabalho de </w:t>
      </w:r>
      <w:r w:rsidR="0091006A">
        <w:rPr>
          <w:rFonts w:ascii="Arial" w:hAnsi="Arial" w:cs="Arial"/>
          <w:lang w:eastAsia="pt-BR"/>
        </w:rPr>
        <w:t>prática profissional</w:t>
      </w:r>
      <w:r w:rsidR="00D24193" w:rsidRPr="00C40199">
        <w:rPr>
          <w:rFonts w:ascii="Arial" w:hAnsi="Arial" w:cs="Arial"/>
          <w:lang w:eastAsia="pt-BR"/>
        </w:rPr>
        <w:t xml:space="preserve"> apresentado à </w:t>
      </w:r>
      <w:r w:rsidR="00E615CA">
        <w:rPr>
          <w:rFonts w:ascii="Arial" w:hAnsi="Arial" w:cs="Arial"/>
          <w:lang w:eastAsia="pt-BR"/>
        </w:rPr>
        <w:t>Coordenação de Curso Técnico Integrado em Informática</w:t>
      </w:r>
      <w:r w:rsidR="00D24193" w:rsidRPr="00C40199">
        <w:rPr>
          <w:rFonts w:ascii="Arial" w:hAnsi="Arial" w:cs="Arial"/>
          <w:lang w:eastAsia="pt-BR"/>
        </w:rPr>
        <w:t xml:space="preserve"> do Instituto Federal de Educação, Ciência e Tecnologia do Rio Grande do Norte – Campus São Gonçalo do Amarante, como requisito básico necessário à obtenção do título de Técnico em Informática.</w:t>
      </w:r>
    </w:p>
    <w:p w14:paraId="5795F1DD" w14:textId="77777777" w:rsidR="00D24193" w:rsidRPr="00C40199" w:rsidRDefault="00D24193" w:rsidP="00D24193">
      <w:pPr>
        <w:spacing w:after="0" w:line="240" w:lineRule="auto"/>
        <w:ind w:left="4536"/>
        <w:jc w:val="both"/>
        <w:rPr>
          <w:rFonts w:ascii="Arial" w:hAnsi="Arial" w:cs="Arial"/>
          <w:lang w:eastAsia="pt-BR"/>
        </w:rPr>
      </w:pPr>
    </w:p>
    <w:p w14:paraId="2E6C82BA" w14:textId="77777777" w:rsidR="00D24193" w:rsidRPr="00C40199" w:rsidRDefault="00D24193" w:rsidP="00D24193">
      <w:pPr>
        <w:spacing w:after="0" w:line="240" w:lineRule="auto"/>
        <w:ind w:left="4536"/>
        <w:jc w:val="both"/>
        <w:rPr>
          <w:rFonts w:ascii="Arial" w:hAnsi="Arial" w:cs="Arial"/>
          <w:lang w:eastAsia="pt-BR"/>
        </w:rPr>
      </w:pPr>
      <w:r w:rsidRPr="00C40199">
        <w:rPr>
          <w:rFonts w:ascii="Arial" w:hAnsi="Arial" w:cs="Arial"/>
          <w:lang w:eastAsia="pt-BR"/>
        </w:rPr>
        <w:t xml:space="preserve">Orientador: </w:t>
      </w:r>
      <w:r w:rsidRPr="00862A22">
        <w:rPr>
          <w:rFonts w:ascii="Arial" w:hAnsi="Arial" w:cs="Arial"/>
          <w:color w:val="FF0000"/>
          <w:lang w:eastAsia="pt-BR"/>
        </w:rPr>
        <w:t>Prof. Me. Leonardo Gomes de Paiva Amorim</w:t>
      </w:r>
    </w:p>
    <w:p w14:paraId="13DFF270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11647680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5622CEBC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1061F205" w14:textId="77777777" w:rsidR="00D24193" w:rsidRPr="00191B63" w:rsidRDefault="00D24193" w:rsidP="00D241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279E036E" w14:textId="77777777" w:rsidR="00D24193" w:rsidRPr="00191B63" w:rsidRDefault="00D24193" w:rsidP="00D24193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73F65B7D" w14:textId="77777777" w:rsidR="00D24193" w:rsidRPr="00191B63" w:rsidRDefault="00D24193" w:rsidP="00D24193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4D20C405" w14:textId="77777777" w:rsidR="00D24193" w:rsidRPr="00C40199" w:rsidRDefault="00D24193" w:rsidP="00D24193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Arial" w:hAnsi="Arial" w:cs="Arial"/>
          <w:b/>
          <w:i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São Gonçalo do Amarante</w:t>
      </w:r>
      <w:r w:rsidRPr="00C40199">
        <w:rPr>
          <w:rFonts w:ascii="Arial" w:hAnsi="Arial" w:cs="Arial"/>
          <w:sz w:val="24"/>
          <w:szCs w:val="24"/>
          <w:lang w:eastAsia="pt-BR"/>
        </w:rPr>
        <w:t xml:space="preserve"> – RN</w:t>
      </w:r>
    </w:p>
    <w:p w14:paraId="2BF389F6" w14:textId="2C3FCA65" w:rsidR="00D24193" w:rsidRDefault="00D24193" w:rsidP="00D24193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C40199">
        <w:rPr>
          <w:rFonts w:ascii="Arial" w:hAnsi="Arial" w:cs="Arial"/>
          <w:sz w:val="24"/>
          <w:szCs w:val="24"/>
          <w:lang w:eastAsia="pt-BR"/>
        </w:rPr>
        <w:t>20</w:t>
      </w:r>
      <w:r w:rsidR="0091006A">
        <w:rPr>
          <w:rFonts w:ascii="Arial" w:hAnsi="Arial" w:cs="Arial"/>
          <w:sz w:val="24"/>
          <w:szCs w:val="24"/>
          <w:lang w:eastAsia="pt-BR"/>
        </w:rPr>
        <w:t>2</w:t>
      </w:r>
      <w:r w:rsidR="007D61FE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5099872A" w14:textId="77777777" w:rsidR="00446E27" w:rsidRDefault="00446E27" w:rsidP="00446E27">
      <w:pPr>
        <w:pStyle w:val="ndicedeilustraes"/>
        <w:tabs>
          <w:tab w:val="right" w:leader="dot" w:pos="9061"/>
        </w:tabs>
        <w:jc w:val="left"/>
        <w:rPr>
          <w:b/>
          <w:bCs/>
          <w:color w:val="1F4E79" w:themeColor="accent1" w:themeShade="80"/>
          <w:sz w:val="28"/>
          <w:szCs w:val="28"/>
        </w:rPr>
      </w:pPr>
    </w:p>
    <w:p w14:paraId="2CE33245" w14:textId="77777777" w:rsidR="00446E27" w:rsidRPr="00D24193" w:rsidRDefault="00446E27" w:rsidP="00446E27">
      <w:pPr>
        <w:pStyle w:val="ndicedeilustraes"/>
        <w:tabs>
          <w:tab w:val="right" w:leader="dot" w:pos="9061"/>
        </w:tabs>
        <w:jc w:val="left"/>
        <w:rPr>
          <w:b/>
          <w:bCs/>
          <w:color w:val="1F4E79" w:themeColor="accent1" w:themeShade="80"/>
          <w:sz w:val="28"/>
          <w:szCs w:val="28"/>
        </w:rPr>
      </w:pPr>
      <w:r w:rsidRPr="00D24193">
        <w:rPr>
          <w:b/>
          <w:bCs/>
          <w:color w:val="1F4E79" w:themeColor="accent1" w:themeShade="80"/>
          <w:sz w:val="28"/>
          <w:szCs w:val="28"/>
        </w:rPr>
        <w:t>D</w:t>
      </w:r>
      <w:r>
        <w:rPr>
          <w:b/>
          <w:bCs/>
          <w:color w:val="1F4E79" w:themeColor="accent1" w:themeShade="80"/>
          <w:sz w:val="28"/>
          <w:szCs w:val="28"/>
        </w:rPr>
        <w:t>edicatória</w:t>
      </w:r>
    </w:p>
    <w:p w14:paraId="230C5D01" w14:textId="77777777" w:rsidR="00446E27" w:rsidRPr="00191B63" w:rsidRDefault="00446E27" w:rsidP="00446E27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i/>
          <w:sz w:val="32"/>
          <w:szCs w:val="32"/>
        </w:rPr>
      </w:pPr>
    </w:p>
    <w:p w14:paraId="2C58C455" w14:textId="77777777" w:rsidR="00446E27" w:rsidRPr="002C3D30" w:rsidRDefault="00446E27" w:rsidP="00446E27">
      <w:pPr>
        <w:spacing w:line="240" w:lineRule="auto"/>
        <w:ind w:firstLine="709"/>
        <w:contextualSpacing/>
        <w:jc w:val="right"/>
        <w:rPr>
          <w:rStyle w:val="Forte"/>
          <w:rFonts w:ascii="Times New Roman" w:hAnsi="Times New Roman"/>
          <w:b w:val="0"/>
          <w:i/>
          <w:sz w:val="24"/>
          <w:szCs w:val="24"/>
        </w:rPr>
      </w:pPr>
      <w:r>
        <w:rPr>
          <w:rStyle w:val="Forte"/>
          <w:rFonts w:ascii="Times New Roman" w:hAnsi="Times New Roman"/>
          <w:b w:val="0"/>
          <w:i/>
          <w:sz w:val="24"/>
          <w:szCs w:val="24"/>
        </w:rPr>
        <w:t>Dedico a conclusão desde curso a....</w:t>
      </w:r>
    </w:p>
    <w:p w14:paraId="6470C9F7" w14:textId="77777777" w:rsidR="00446E27" w:rsidRPr="00F47E79" w:rsidRDefault="00446E27" w:rsidP="00446E27"/>
    <w:p w14:paraId="560107CF" w14:textId="77777777" w:rsidR="00446E27" w:rsidRDefault="00446E27" w:rsidP="00446E27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7F00F2B6" w14:textId="77777777" w:rsidR="00446E27" w:rsidRDefault="00446E27" w:rsidP="00446E27">
      <w:pPr>
        <w:pStyle w:val="ndicedeilustraes"/>
        <w:tabs>
          <w:tab w:val="right" w:leader="dot" w:pos="9061"/>
        </w:tabs>
        <w:jc w:val="left"/>
        <w:rPr>
          <w:b/>
          <w:color w:val="1F4E79" w:themeColor="accent1" w:themeShade="80"/>
          <w:sz w:val="28"/>
          <w:szCs w:val="28"/>
        </w:rPr>
      </w:pPr>
    </w:p>
    <w:p w14:paraId="626C1A37" w14:textId="77777777" w:rsidR="00446E27" w:rsidRPr="00D24193" w:rsidRDefault="00446E27" w:rsidP="00446E27">
      <w:pPr>
        <w:pStyle w:val="ndicedeilustraes"/>
        <w:tabs>
          <w:tab w:val="right" w:leader="dot" w:pos="9061"/>
        </w:tabs>
        <w:jc w:val="left"/>
        <w:rPr>
          <w:b/>
          <w:color w:val="1F4E79" w:themeColor="accent1" w:themeShade="80"/>
          <w:sz w:val="28"/>
          <w:szCs w:val="28"/>
        </w:rPr>
      </w:pPr>
      <w:r w:rsidRPr="00D24193">
        <w:rPr>
          <w:b/>
          <w:color w:val="1F4E79" w:themeColor="accent1" w:themeShade="80"/>
          <w:sz w:val="28"/>
          <w:szCs w:val="28"/>
        </w:rPr>
        <w:t>A</w:t>
      </w:r>
      <w:r>
        <w:rPr>
          <w:b/>
          <w:color w:val="1F4E79" w:themeColor="accent1" w:themeShade="80"/>
          <w:sz w:val="28"/>
          <w:szCs w:val="28"/>
        </w:rPr>
        <w:t>gradecimentos</w:t>
      </w:r>
    </w:p>
    <w:p w14:paraId="6836919C" w14:textId="77777777" w:rsidR="00446E27" w:rsidRPr="00191B63" w:rsidRDefault="00446E27" w:rsidP="00446E27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i/>
          <w:sz w:val="32"/>
          <w:szCs w:val="32"/>
        </w:rPr>
      </w:pPr>
    </w:p>
    <w:p w14:paraId="107D0184" w14:textId="0FA8ECE8" w:rsidR="00446E27" w:rsidRPr="003813E4" w:rsidRDefault="00636A57" w:rsidP="00446E27">
      <w:pPr>
        <w:spacing w:line="240" w:lineRule="auto"/>
        <w:ind w:firstLine="709"/>
        <w:contextualSpacing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3813E4">
        <w:rPr>
          <w:rStyle w:val="Forte"/>
          <w:rFonts w:ascii="Arial" w:hAnsi="Arial" w:cs="Arial"/>
          <w:b w:val="0"/>
          <w:sz w:val="24"/>
          <w:szCs w:val="24"/>
        </w:rPr>
        <w:t xml:space="preserve">(Redigir breve texto que agradecimento aos que colaboraram durante o curso, assim como para o desenvolvimento e conclusão do estágio e, consequentemente, do relatório final - familiares, professores, supervisores, colegas de estágio, colegas de trabalho, </w:t>
      </w:r>
      <w:proofErr w:type="spellStart"/>
      <w:r w:rsidRPr="003813E4">
        <w:rPr>
          <w:rStyle w:val="Forte"/>
          <w:rFonts w:ascii="Arial" w:hAnsi="Arial" w:cs="Arial"/>
          <w:b w:val="0"/>
          <w:sz w:val="24"/>
          <w:szCs w:val="24"/>
        </w:rPr>
        <w:t>etc</w:t>
      </w:r>
      <w:proofErr w:type="spellEnd"/>
      <w:r w:rsidRPr="003813E4">
        <w:rPr>
          <w:rStyle w:val="Forte"/>
          <w:rFonts w:ascii="Arial" w:hAnsi="Arial" w:cs="Arial"/>
          <w:b w:val="0"/>
          <w:sz w:val="24"/>
          <w:szCs w:val="24"/>
        </w:rPr>
        <w:t>).</w:t>
      </w:r>
    </w:p>
    <w:p w14:paraId="26AFD163" w14:textId="77777777" w:rsidR="00446E27" w:rsidRPr="003813E4" w:rsidRDefault="00446E27" w:rsidP="00446E27">
      <w:pPr>
        <w:spacing w:line="240" w:lineRule="auto"/>
        <w:contextualSpacing/>
        <w:jc w:val="right"/>
        <w:rPr>
          <w:rStyle w:val="Forte"/>
          <w:rFonts w:ascii="Arial" w:hAnsi="Arial" w:cs="Arial"/>
          <w:sz w:val="24"/>
          <w:szCs w:val="24"/>
        </w:rPr>
      </w:pPr>
    </w:p>
    <w:p w14:paraId="420091CA" w14:textId="77777777" w:rsidR="00446E27" w:rsidRPr="003813E4" w:rsidRDefault="00446E27" w:rsidP="00446E27">
      <w:pPr>
        <w:spacing w:line="240" w:lineRule="auto"/>
        <w:contextualSpacing/>
        <w:jc w:val="right"/>
        <w:rPr>
          <w:rStyle w:val="Forte"/>
          <w:rFonts w:ascii="Arial" w:hAnsi="Arial" w:cs="Arial"/>
          <w:sz w:val="24"/>
          <w:szCs w:val="24"/>
        </w:rPr>
      </w:pPr>
    </w:p>
    <w:p w14:paraId="4D56F2B0" w14:textId="710C3D3F" w:rsidR="00446E27" w:rsidRPr="003813E4" w:rsidRDefault="00446E27" w:rsidP="00446E27">
      <w:pPr>
        <w:spacing w:line="240" w:lineRule="auto"/>
        <w:contextualSpacing/>
        <w:jc w:val="right"/>
        <w:rPr>
          <w:rStyle w:val="Forte"/>
          <w:rFonts w:ascii="Arial" w:hAnsi="Arial" w:cs="Arial"/>
          <w:b w:val="0"/>
          <w:sz w:val="32"/>
          <w:szCs w:val="32"/>
        </w:rPr>
      </w:pPr>
      <w:r w:rsidRPr="003813E4">
        <w:rPr>
          <w:rStyle w:val="Forte"/>
          <w:rFonts w:ascii="Arial" w:hAnsi="Arial" w:cs="Arial"/>
          <w:sz w:val="24"/>
          <w:szCs w:val="24"/>
        </w:rPr>
        <w:t>Meu muito obrigado</w:t>
      </w:r>
    </w:p>
    <w:p w14:paraId="1BA92DD2" w14:textId="623B504D" w:rsidR="00446E27" w:rsidRDefault="00446E27" w:rsidP="00446E27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188489B2" w14:textId="77777777" w:rsidR="00446E27" w:rsidRDefault="00446E27" w:rsidP="00446E27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FA31E79" w14:textId="77777777" w:rsidR="00446E27" w:rsidRDefault="00446E27" w:rsidP="00446E27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1FD4D343" w14:textId="287C1C29" w:rsidR="00446E27" w:rsidRDefault="00446E27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7BE60EBB" w14:textId="77777777" w:rsidR="003121A5" w:rsidRDefault="003121A5" w:rsidP="003121A5">
      <w:pPr>
        <w:pStyle w:val="ndicedeilustraes"/>
        <w:tabs>
          <w:tab w:val="right" w:leader="dot" w:pos="9061"/>
        </w:tabs>
        <w:jc w:val="left"/>
        <w:rPr>
          <w:b/>
          <w:color w:val="1F4E79" w:themeColor="accent1" w:themeShade="80"/>
          <w:sz w:val="28"/>
          <w:szCs w:val="28"/>
        </w:rPr>
      </w:pPr>
    </w:p>
    <w:p w14:paraId="43D01EC2" w14:textId="77777777" w:rsidR="003121A5" w:rsidRPr="003D2629" w:rsidRDefault="003121A5" w:rsidP="003121A5">
      <w:pPr>
        <w:pStyle w:val="ndicedeilustraes"/>
        <w:tabs>
          <w:tab w:val="right" w:leader="dot" w:pos="9061"/>
        </w:tabs>
        <w:jc w:val="left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Resumo</w:t>
      </w:r>
    </w:p>
    <w:p w14:paraId="2238D803" w14:textId="77777777" w:rsidR="003121A5" w:rsidRPr="00191B63" w:rsidRDefault="003121A5" w:rsidP="003121A5">
      <w:pPr>
        <w:spacing w:line="240" w:lineRule="auto"/>
        <w:contextualSpacing/>
        <w:rPr>
          <w:rStyle w:val="Forte"/>
          <w:rFonts w:ascii="Times New Roman" w:hAnsi="Times New Roman"/>
          <w:caps/>
          <w:sz w:val="28"/>
          <w:szCs w:val="28"/>
        </w:rPr>
      </w:pPr>
    </w:p>
    <w:p w14:paraId="79C3B544" w14:textId="77777777" w:rsidR="003121A5" w:rsidRPr="002C3D30" w:rsidRDefault="003121A5" w:rsidP="003121A5">
      <w:pPr>
        <w:spacing w:line="240" w:lineRule="auto"/>
        <w:ind w:firstLine="708"/>
        <w:contextualSpacing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Esse trabalho, destina-se à...</w:t>
      </w:r>
    </w:p>
    <w:p w14:paraId="640DEB29" w14:textId="77777777" w:rsidR="003121A5" w:rsidRPr="00191B63" w:rsidRDefault="003121A5" w:rsidP="003121A5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caps/>
          <w:sz w:val="24"/>
          <w:szCs w:val="24"/>
        </w:rPr>
      </w:pPr>
    </w:p>
    <w:p w14:paraId="05036EAC" w14:textId="77777777" w:rsidR="003121A5" w:rsidRPr="00191B63" w:rsidRDefault="003121A5" w:rsidP="003121A5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caps/>
          <w:sz w:val="24"/>
          <w:szCs w:val="24"/>
        </w:rPr>
      </w:pPr>
    </w:p>
    <w:p w14:paraId="6FB969BD" w14:textId="77777777" w:rsidR="003121A5" w:rsidRPr="00480D68" w:rsidRDefault="003121A5" w:rsidP="003121A5">
      <w:pPr>
        <w:tabs>
          <w:tab w:val="left" w:pos="6420"/>
          <w:tab w:val="left" w:pos="6765"/>
        </w:tabs>
        <w:spacing w:line="240" w:lineRule="auto"/>
        <w:contextualSpacing/>
        <w:jc w:val="both"/>
        <w:rPr>
          <w:rStyle w:val="Forte"/>
          <w:rFonts w:ascii="Arial" w:hAnsi="Arial" w:cs="Arial"/>
          <w:caps/>
          <w:sz w:val="28"/>
          <w:szCs w:val="28"/>
        </w:rPr>
      </w:pPr>
      <w:r w:rsidRPr="00480D68">
        <w:rPr>
          <w:rStyle w:val="Forte"/>
          <w:rFonts w:ascii="Arial" w:hAnsi="Arial" w:cs="Arial"/>
          <w:sz w:val="24"/>
          <w:szCs w:val="24"/>
        </w:rPr>
        <w:t xml:space="preserve">Palavras-chaves: </w:t>
      </w:r>
      <w:r>
        <w:rPr>
          <w:rStyle w:val="Forte"/>
          <w:rFonts w:ascii="Arial" w:hAnsi="Arial" w:cs="Arial"/>
          <w:sz w:val="24"/>
          <w:szCs w:val="24"/>
        </w:rPr>
        <w:t>IFRN, Autoria WEB, ...</w:t>
      </w:r>
    </w:p>
    <w:p w14:paraId="371A6CC6" w14:textId="77777777" w:rsidR="003121A5" w:rsidRPr="00C40199" w:rsidRDefault="003121A5" w:rsidP="00312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0BCBBE2D" w14:textId="77777777" w:rsidR="003121A5" w:rsidRDefault="003121A5" w:rsidP="003121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4B7A73" w14:textId="77777777" w:rsidR="003121A5" w:rsidRDefault="003121A5" w:rsidP="003121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A546CC" w14:textId="77777777" w:rsidR="003121A5" w:rsidRDefault="003121A5" w:rsidP="003121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99E2B8" w14:textId="77777777" w:rsidR="003121A5" w:rsidRDefault="003121A5" w:rsidP="003121A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19B61D2" w14:textId="77777777" w:rsidR="003121A5" w:rsidRDefault="003121A5" w:rsidP="003121A5">
      <w:pPr>
        <w:pStyle w:val="ndicedeilustraes"/>
        <w:tabs>
          <w:tab w:val="right" w:leader="dot" w:pos="9061"/>
        </w:tabs>
        <w:jc w:val="left"/>
        <w:rPr>
          <w:b/>
          <w:color w:val="1F4E79" w:themeColor="accent1" w:themeShade="80"/>
          <w:sz w:val="28"/>
          <w:szCs w:val="28"/>
        </w:rPr>
      </w:pPr>
    </w:p>
    <w:p w14:paraId="110478E1" w14:textId="7B0906E3" w:rsidR="003121A5" w:rsidRPr="00636A57" w:rsidRDefault="003121A5" w:rsidP="003121A5">
      <w:pPr>
        <w:pStyle w:val="ndicedeilustraes"/>
        <w:tabs>
          <w:tab w:val="right" w:leader="dot" w:pos="9061"/>
        </w:tabs>
        <w:jc w:val="left"/>
        <w:rPr>
          <w:b/>
          <w:color w:val="1F4E79" w:themeColor="accent1" w:themeShade="80"/>
          <w:sz w:val="28"/>
          <w:szCs w:val="28"/>
          <w:lang w:val="en-US"/>
        </w:rPr>
      </w:pPr>
      <w:r w:rsidRPr="00636A57">
        <w:rPr>
          <w:b/>
          <w:color w:val="1F4E79" w:themeColor="accent1" w:themeShade="80"/>
          <w:sz w:val="28"/>
          <w:szCs w:val="28"/>
          <w:lang w:val="en-US"/>
        </w:rPr>
        <w:t>ABSTRACT</w:t>
      </w:r>
    </w:p>
    <w:p w14:paraId="739DFD11" w14:textId="77777777" w:rsidR="003121A5" w:rsidRPr="00636A57" w:rsidRDefault="003121A5" w:rsidP="003121A5">
      <w:pPr>
        <w:spacing w:line="240" w:lineRule="auto"/>
        <w:contextualSpacing/>
        <w:rPr>
          <w:rStyle w:val="Forte"/>
          <w:rFonts w:ascii="Times New Roman" w:hAnsi="Times New Roman"/>
          <w:caps/>
          <w:sz w:val="28"/>
          <w:szCs w:val="28"/>
          <w:lang w:val="en-US"/>
        </w:rPr>
      </w:pPr>
    </w:p>
    <w:p w14:paraId="0F027143" w14:textId="13A788AC" w:rsidR="003121A5" w:rsidRPr="00636A57" w:rsidRDefault="003121A5" w:rsidP="003121A5">
      <w:pPr>
        <w:spacing w:line="240" w:lineRule="auto"/>
        <w:ind w:firstLine="708"/>
        <w:contextualSpacing/>
        <w:jc w:val="both"/>
        <w:rPr>
          <w:rStyle w:val="Forte"/>
          <w:rFonts w:ascii="Arial" w:hAnsi="Arial" w:cs="Arial"/>
          <w:b w:val="0"/>
          <w:sz w:val="24"/>
          <w:szCs w:val="24"/>
          <w:lang w:val="en-US"/>
        </w:rPr>
      </w:pPr>
      <w:r w:rsidRPr="00636A57">
        <w:rPr>
          <w:rStyle w:val="Forte"/>
          <w:rFonts w:ascii="Arial" w:hAnsi="Arial" w:cs="Arial"/>
          <w:b w:val="0"/>
          <w:sz w:val="24"/>
          <w:szCs w:val="24"/>
          <w:lang w:val="en-US"/>
        </w:rPr>
        <w:t>This final paper, ...</w:t>
      </w:r>
    </w:p>
    <w:p w14:paraId="6BBFC305" w14:textId="77777777" w:rsidR="003121A5" w:rsidRPr="00636A57" w:rsidRDefault="003121A5" w:rsidP="003121A5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caps/>
          <w:sz w:val="24"/>
          <w:szCs w:val="24"/>
          <w:lang w:val="en-US"/>
        </w:rPr>
      </w:pPr>
    </w:p>
    <w:p w14:paraId="36A9930C" w14:textId="77777777" w:rsidR="003121A5" w:rsidRPr="00636A57" w:rsidRDefault="003121A5" w:rsidP="003121A5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caps/>
          <w:sz w:val="24"/>
          <w:szCs w:val="24"/>
          <w:lang w:val="en-US"/>
        </w:rPr>
      </w:pPr>
    </w:p>
    <w:p w14:paraId="227B137F" w14:textId="197EBD77" w:rsidR="003121A5" w:rsidRPr="00636A57" w:rsidRDefault="003121A5" w:rsidP="003121A5">
      <w:pPr>
        <w:tabs>
          <w:tab w:val="left" w:pos="6420"/>
          <w:tab w:val="left" w:pos="6765"/>
        </w:tabs>
        <w:spacing w:line="240" w:lineRule="auto"/>
        <w:contextualSpacing/>
        <w:jc w:val="both"/>
        <w:rPr>
          <w:rStyle w:val="Forte"/>
          <w:rFonts w:ascii="Arial" w:hAnsi="Arial" w:cs="Arial"/>
          <w:caps/>
          <w:sz w:val="28"/>
          <w:szCs w:val="28"/>
          <w:lang w:val="en-US"/>
        </w:rPr>
      </w:pPr>
      <w:r w:rsidRPr="00636A57">
        <w:rPr>
          <w:rStyle w:val="Forte"/>
          <w:rFonts w:ascii="Arial" w:hAnsi="Arial" w:cs="Arial"/>
          <w:sz w:val="24"/>
          <w:szCs w:val="24"/>
          <w:lang w:val="en-US"/>
        </w:rPr>
        <w:t xml:space="preserve">Keywords: </w:t>
      </w:r>
      <w:proofErr w:type="gramStart"/>
      <w:r w:rsidRPr="00636A57">
        <w:rPr>
          <w:rStyle w:val="Forte"/>
          <w:rFonts w:ascii="Arial" w:hAnsi="Arial" w:cs="Arial"/>
          <w:sz w:val="24"/>
          <w:szCs w:val="24"/>
          <w:lang w:val="en-US"/>
        </w:rPr>
        <w:t>IFRN,  WEB</w:t>
      </w:r>
      <w:proofErr w:type="gramEnd"/>
      <w:r w:rsidRPr="00636A57">
        <w:rPr>
          <w:rStyle w:val="Forte"/>
          <w:rFonts w:ascii="Arial" w:hAnsi="Arial" w:cs="Arial"/>
          <w:sz w:val="24"/>
          <w:szCs w:val="24"/>
          <w:lang w:val="en-US"/>
        </w:rPr>
        <w:t>, ...</w:t>
      </w:r>
    </w:p>
    <w:p w14:paraId="66A7A455" w14:textId="77777777" w:rsidR="003121A5" w:rsidRPr="00636A57" w:rsidRDefault="003121A5" w:rsidP="00312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 w:eastAsia="pt-BR"/>
        </w:rPr>
      </w:pPr>
    </w:p>
    <w:p w14:paraId="48584FBB" w14:textId="77777777" w:rsidR="003121A5" w:rsidRPr="00636A57" w:rsidRDefault="003121A5" w:rsidP="003121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EF7A6A0" w14:textId="77777777" w:rsidR="003121A5" w:rsidRPr="00636A57" w:rsidRDefault="003121A5" w:rsidP="003121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DC04554" w14:textId="77777777" w:rsidR="003121A5" w:rsidRPr="00636A57" w:rsidRDefault="003121A5" w:rsidP="003121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5430956F" w14:textId="77777777" w:rsidR="003121A5" w:rsidRPr="00636A57" w:rsidRDefault="003121A5" w:rsidP="003121A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A57"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13EB7A47" w14:textId="77777777" w:rsidR="00446E27" w:rsidRPr="00636A57" w:rsidRDefault="00446E27" w:rsidP="00446E27">
      <w:pPr>
        <w:pStyle w:val="ndicedeilustraes"/>
        <w:tabs>
          <w:tab w:val="right" w:leader="dot" w:pos="9061"/>
        </w:tabs>
        <w:rPr>
          <w:b/>
          <w:color w:val="1F4E79" w:themeColor="accent1" w:themeShade="80"/>
          <w:sz w:val="28"/>
          <w:szCs w:val="28"/>
          <w:lang w:val="en-US"/>
        </w:rPr>
      </w:pPr>
    </w:p>
    <w:p w14:paraId="0600B602" w14:textId="77777777" w:rsidR="00446E27" w:rsidRPr="003D2629" w:rsidRDefault="00446E27" w:rsidP="00446E27">
      <w:pPr>
        <w:pStyle w:val="ndicedeilustraes"/>
        <w:tabs>
          <w:tab w:val="right" w:leader="dot" w:pos="9061"/>
        </w:tabs>
        <w:rPr>
          <w:b/>
          <w:color w:val="1F4E79" w:themeColor="accent1" w:themeShade="80"/>
          <w:sz w:val="28"/>
          <w:szCs w:val="28"/>
        </w:rPr>
      </w:pPr>
      <w:r w:rsidRPr="003D2629">
        <w:rPr>
          <w:b/>
          <w:color w:val="1F4E79" w:themeColor="accent1" w:themeShade="80"/>
          <w:sz w:val="28"/>
          <w:szCs w:val="28"/>
        </w:rPr>
        <w:t>Lista de Figuras</w:t>
      </w:r>
    </w:p>
    <w:p w14:paraId="7D31AFE2" w14:textId="34217704" w:rsidR="00F34849" w:rsidRDefault="00446E2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4315816" w:history="1">
        <w:r w:rsidR="00F34849" w:rsidRPr="001737E9">
          <w:rPr>
            <w:rStyle w:val="Hyperlink"/>
            <w:rFonts w:cs="Arial"/>
            <w:noProof/>
          </w:rPr>
          <w:t>Figura 1 - Comparativo do percentual</w:t>
        </w:r>
        <w:r w:rsidR="00F34849">
          <w:rPr>
            <w:noProof/>
            <w:webHidden/>
          </w:rPr>
          <w:tab/>
        </w:r>
        <w:r w:rsidR="00F34849">
          <w:rPr>
            <w:noProof/>
            <w:webHidden/>
          </w:rPr>
          <w:fldChar w:fldCharType="begin"/>
        </w:r>
        <w:r w:rsidR="00F34849">
          <w:rPr>
            <w:noProof/>
            <w:webHidden/>
          </w:rPr>
          <w:instrText xml:space="preserve"> PAGEREF _Toc74315816 \h </w:instrText>
        </w:r>
        <w:r w:rsidR="00F34849">
          <w:rPr>
            <w:noProof/>
            <w:webHidden/>
          </w:rPr>
        </w:r>
        <w:r w:rsidR="00F34849">
          <w:rPr>
            <w:noProof/>
            <w:webHidden/>
          </w:rPr>
          <w:fldChar w:fldCharType="separate"/>
        </w:r>
        <w:r w:rsidR="00F34849">
          <w:rPr>
            <w:noProof/>
            <w:webHidden/>
          </w:rPr>
          <w:t>13</w:t>
        </w:r>
        <w:r w:rsidR="00F34849">
          <w:rPr>
            <w:noProof/>
            <w:webHidden/>
          </w:rPr>
          <w:fldChar w:fldCharType="end"/>
        </w:r>
      </w:hyperlink>
    </w:p>
    <w:p w14:paraId="76357413" w14:textId="393D7C4C" w:rsidR="00F34849" w:rsidRDefault="00404B6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74315817" w:history="1">
        <w:r w:rsidR="00F34849" w:rsidRPr="001737E9">
          <w:rPr>
            <w:rStyle w:val="Hyperlink"/>
            <w:noProof/>
          </w:rPr>
          <w:t>Figura 2 - Unidade de vinculação</w:t>
        </w:r>
        <w:r w:rsidR="00F34849">
          <w:rPr>
            <w:noProof/>
            <w:webHidden/>
          </w:rPr>
          <w:tab/>
        </w:r>
        <w:r w:rsidR="00F34849">
          <w:rPr>
            <w:noProof/>
            <w:webHidden/>
          </w:rPr>
          <w:fldChar w:fldCharType="begin"/>
        </w:r>
        <w:r w:rsidR="00F34849">
          <w:rPr>
            <w:noProof/>
            <w:webHidden/>
          </w:rPr>
          <w:instrText xml:space="preserve"> PAGEREF _Toc74315817 \h </w:instrText>
        </w:r>
        <w:r w:rsidR="00F34849">
          <w:rPr>
            <w:noProof/>
            <w:webHidden/>
          </w:rPr>
        </w:r>
        <w:r w:rsidR="00F34849">
          <w:rPr>
            <w:noProof/>
            <w:webHidden/>
          </w:rPr>
          <w:fldChar w:fldCharType="separate"/>
        </w:r>
        <w:r w:rsidR="00F34849">
          <w:rPr>
            <w:noProof/>
            <w:webHidden/>
          </w:rPr>
          <w:t>14</w:t>
        </w:r>
        <w:r w:rsidR="00F34849">
          <w:rPr>
            <w:noProof/>
            <w:webHidden/>
          </w:rPr>
          <w:fldChar w:fldCharType="end"/>
        </w:r>
      </w:hyperlink>
    </w:p>
    <w:p w14:paraId="7BB2EA38" w14:textId="1AF05CFB" w:rsidR="00F34849" w:rsidRDefault="00404B6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74315818" w:history="1">
        <w:r w:rsidR="00F34849" w:rsidRPr="001737E9">
          <w:rPr>
            <w:rStyle w:val="Hyperlink"/>
            <w:noProof/>
          </w:rPr>
          <w:t>Figura 71 - Apoio da equipe de suporte técnico</w:t>
        </w:r>
        <w:r w:rsidR="00F34849">
          <w:rPr>
            <w:noProof/>
            <w:webHidden/>
          </w:rPr>
          <w:tab/>
        </w:r>
        <w:r w:rsidR="00F34849">
          <w:rPr>
            <w:noProof/>
            <w:webHidden/>
          </w:rPr>
          <w:fldChar w:fldCharType="begin"/>
        </w:r>
        <w:r w:rsidR="00F34849">
          <w:rPr>
            <w:noProof/>
            <w:webHidden/>
          </w:rPr>
          <w:instrText xml:space="preserve"> PAGEREF _Toc74315818 \h </w:instrText>
        </w:r>
        <w:r w:rsidR="00F34849">
          <w:rPr>
            <w:noProof/>
            <w:webHidden/>
          </w:rPr>
        </w:r>
        <w:r w:rsidR="00F34849">
          <w:rPr>
            <w:noProof/>
            <w:webHidden/>
          </w:rPr>
          <w:fldChar w:fldCharType="separate"/>
        </w:r>
        <w:r w:rsidR="00F34849">
          <w:rPr>
            <w:noProof/>
            <w:webHidden/>
          </w:rPr>
          <w:t>14</w:t>
        </w:r>
        <w:r w:rsidR="00F34849">
          <w:rPr>
            <w:noProof/>
            <w:webHidden/>
          </w:rPr>
          <w:fldChar w:fldCharType="end"/>
        </w:r>
      </w:hyperlink>
    </w:p>
    <w:p w14:paraId="1CFDB42F" w14:textId="19D06726" w:rsidR="00446E27" w:rsidRDefault="00446E27" w:rsidP="00446E27">
      <w:p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fldChar w:fldCharType="end"/>
      </w:r>
    </w:p>
    <w:p w14:paraId="4BF63BA7" w14:textId="77777777" w:rsidR="00446E27" w:rsidRDefault="00446E27" w:rsidP="00446E27">
      <w:pPr>
        <w:spacing w:after="0"/>
        <w:rPr>
          <w:rFonts w:ascii="Arial" w:hAnsi="Arial"/>
          <w:sz w:val="24"/>
        </w:rPr>
      </w:pPr>
    </w:p>
    <w:p w14:paraId="405B4192" w14:textId="77777777" w:rsidR="00446E27" w:rsidRDefault="00446E27" w:rsidP="00446E27">
      <w:pPr>
        <w:spacing w:after="0"/>
        <w:rPr>
          <w:rFonts w:ascii="Arial" w:hAnsi="Arial" w:cs="Arial"/>
          <w:sz w:val="24"/>
          <w:szCs w:val="24"/>
        </w:rPr>
      </w:pPr>
    </w:p>
    <w:p w14:paraId="07EF57F5" w14:textId="77777777" w:rsidR="00446E27" w:rsidRDefault="00446E27" w:rsidP="00446E2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334BB0" w14:textId="77777777" w:rsidR="00446E27" w:rsidRDefault="00446E27" w:rsidP="00446E27">
      <w:pPr>
        <w:pStyle w:val="ndicedeilustraes"/>
        <w:tabs>
          <w:tab w:val="right" w:leader="dot" w:pos="9061"/>
        </w:tabs>
        <w:rPr>
          <w:b/>
          <w:color w:val="1F4E79" w:themeColor="accent1" w:themeShade="80"/>
          <w:sz w:val="28"/>
          <w:szCs w:val="28"/>
        </w:rPr>
      </w:pPr>
    </w:p>
    <w:p w14:paraId="6C10D219" w14:textId="77777777" w:rsidR="00446E27" w:rsidRPr="003D2629" w:rsidRDefault="00446E27" w:rsidP="00446E27">
      <w:pPr>
        <w:pStyle w:val="ndicedeilustraes"/>
        <w:tabs>
          <w:tab w:val="right" w:leader="dot" w:pos="9061"/>
        </w:tabs>
        <w:rPr>
          <w:b/>
          <w:color w:val="1F4E79" w:themeColor="accent1" w:themeShade="80"/>
          <w:sz w:val="28"/>
          <w:szCs w:val="28"/>
        </w:rPr>
      </w:pPr>
      <w:r w:rsidRPr="003D2629">
        <w:rPr>
          <w:b/>
          <w:color w:val="1F4E79" w:themeColor="accent1" w:themeShade="80"/>
          <w:sz w:val="28"/>
          <w:szCs w:val="28"/>
        </w:rPr>
        <w:t xml:space="preserve">Lista de </w:t>
      </w:r>
      <w:r>
        <w:rPr>
          <w:b/>
          <w:color w:val="1F4E79" w:themeColor="accent1" w:themeShade="80"/>
          <w:sz w:val="28"/>
          <w:szCs w:val="28"/>
        </w:rPr>
        <w:t>Tabelas</w:t>
      </w:r>
    </w:p>
    <w:p w14:paraId="2D1A3AA5" w14:textId="20183BD2" w:rsidR="00F34849" w:rsidRDefault="00446E2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4315824" w:history="1">
        <w:r w:rsidR="00F34849" w:rsidRPr="00E41389">
          <w:rPr>
            <w:rStyle w:val="Hyperlink"/>
            <w:noProof/>
          </w:rPr>
          <w:t>Tabela 1 - Relação entre</w:t>
        </w:r>
        <w:r w:rsidR="00F34849">
          <w:rPr>
            <w:noProof/>
            <w:webHidden/>
          </w:rPr>
          <w:tab/>
        </w:r>
        <w:r w:rsidR="00F34849">
          <w:rPr>
            <w:noProof/>
            <w:webHidden/>
          </w:rPr>
          <w:fldChar w:fldCharType="begin"/>
        </w:r>
        <w:r w:rsidR="00F34849">
          <w:rPr>
            <w:noProof/>
            <w:webHidden/>
          </w:rPr>
          <w:instrText xml:space="preserve"> PAGEREF _Toc74315824 \h </w:instrText>
        </w:r>
        <w:r w:rsidR="00F34849">
          <w:rPr>
            <w:noProof/>
            <w:webHidden/>
          </w:rPr>
        </w:r>
        <w:r w:rsidR="00F34849">
          <w:rPr>
            <w:noProof/>
            <w:webHidden/>
          </w:rPr>
          <w:fldChar w:fldCharType="separate"/>
        </w:r>
        <w:r w:rsidR="00F34849">
          <w:rPr>
            <w:noProof/>
            <w:webHidden/>
          </w:rPr>
          <w:t>11</w:t>
        </w:r>
        <w:r w:rsidR="00F34849">
          <w:rPr>
            <w:noProof/>
            <w:webHidden/>
          </w:rPr>
          <w:fldChar w:fldCharType="end"/>
        </w:r>
      </w:hyperlink>
    </w:p>
    <w:p w14:paraId="62489405" w14:textId="05084069" w:rsidR="00F34849" w:rsidRDefault="00404B6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74315825" w:history="1">
        <w:r w:rsidR="00F34849" w:rsidRPr="00E41389">
          <w:rPr>
            <w:rStyle w:val="Hyperlink"/>
            <w:noProof/>
          </w:rPr>
          <w:t>Tabela 2 – Atributos secundários dos</w:t>
        </w:r>
        <w:r w:rsidR="00F34849">
          <w:rPr>
            <w:noProof/>
            <w:webHidden/>
          </w:rPr>
          <w:tab/>
        </w:r>
        <w:r w:rsidR="00F34849">
          <w:rPr>
            <w:noProof/>
            <w:webHidden/>
          </w:rPr>
          <w:fldChar w:fldCharType="begin"/>
        </w:r>
        <w:r w:rsidR="00F34849">
          <w:rPr>
            <w:noProof/>
            <w:webHidden/>
          </w:rPr>
          <w:instrText xml:space="preserve"> PAGEREF _Toc74315825 \h </w:instrText>
        </w:r>
        <w:r w:rsidR="00F34849">
          <w:rPr>
            <w:noProof/>
            <w:webHidden/>
          </w:rPr>
        </w:r>
        <w:r w:rsidR="00F34849">
          <w:rPr>
            <w:noProof/>
            <w:webHidden/>
          </w:rPr>
          <w:fldChar w:fldCharType="separate"/>
        </w:r>
        <w:r w:rsidR="00F34849">
          <w:rPr>
            <w:noProof/>
            <w:webHidden/>
          </w:rPr>
          <w:t>12</w:t>
        </w:r>
        <w:r w:rsidR="00F34849">
          <w:rPr>
            <w:noProof/>
            <w:webHidden/>
          </w:rPr>
          <w:fldChar w:fldCharType="end"/>
        </w:r>
      </w:hyperlink>
    </w:p>
    <w:p w14:paraId="156379FB" w14:textId="2CB5DE42" w:rsidR="00F34849" w:rsidRDefault="00404B6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74315826" w:history="1">
        <w:r w:rsidR="00F34849" w:rsidRPr="00E41389">
          <w:rPr>
            <w:rStyle w:val="Hyperlink"/>
            <w:noProof/>
          </w:rPr>
          <w:t>Tabela 3 - Categorias de respostas aos indicadores</w:t>
        </w:r>
        <w:r w:rsidR="00F34849">
          <w:rPr>
            <w:noProof/>
            <w:webHidden/>
          </w:rPr>
          <w:tab/>
        </w:r>
        <w:r w:rsidR="00F34849">
          <w:rPr>
            <w:noProof/>
            <w:webHidden/>
          </w:rPr>
          <w:fldChar w:fldCharType="begin"/>
        </w:r>
        <w:r w:rsidR="00F34849">
          <w:rPr>
            <w:noProof/>
            <w:webHidden/>
          </w:rPr>
          <w:instrText xml:space="preserve"> PAGEREF _Toc74315826 \h </w:instrText>
        </w:r>
        <w:r w:rsidR="00F34849">
          <w:rPr>
            <w:noProof/>
            <w:webHidden/>
          </w:rPr>
        </w:r>
        <w:r w:rsidR="00F34849">
          <w:rPr>
            <w:noProof/>
            <w:webHidden/>
          </w:rPr>
          <w:fldChar w:fldCharType="separate"/>
        </w:r>
        <w:r w:rsidR="00F34849">
          <w:rPr>
            <w:noProof/>
            <w:webHidden/>
          </w:rPr>
          <w:t>12</w:t>
        </w:r>
        <w:r w:rsidR="00F34849">
          <w:rPr>
            <w:noProof/>
            <w:webHidden/>
          </w:rPr>
          <w:fldChar w:fldCharType="end"/>
        </w:r>
      </w:hyperlink>
    </w:p>
    <w:p w14:paraId="152B2B63" w14:textId="244B56D2" w:rsidR="00446E27" w:rsidRDefault="00446E27" w:rsidP="00446E27">
      <w:pPr>
        <w:spacing w:after="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/>
          <w:sz w:val="24"/>
        </w:rPr>
        <w:fldChar w:fldCharType="end"/>
      </w:r>
    </w:p>
    <w:p w14:paraId="42B979DF" w14:textId="77777777" w:rsidR="00446E27" w:rsidRDefault="00446E27" w:rsidP="00446E27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3B3D47D" w14:textId="77777777" w:rsidR="00446E27" w:rsidRPr="00C40199" w:rsidRDefault="00446E27" w:rsidP="00D24193">
      <w:pPr>
        <w:spacing w:after="0" w:line="240" w:lineRule="auto"/>
        <w:jc w:val="center"/>
        <w:rPr>
          <w:rFonts w:ascii="Arial" w:hAnsi="Arial" w:cs="Arial"/>
          <w:szCs w:val="24"/>
          <w:lang w:eastAsia="pt-BR"/>
        </w:rPr>
      </w:pPr>
    </w:p>
    <w:p w14:paraId="1656C69B" w14:textId="77777777" w:rsidR="00D24193" w:rsidRDefault="00D24193" w:rsidP="00D241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0DEA8C" w14:textId="77777777" w:rsidR="00D24193" w:rsidRDefault="00D24193" w:rsidP="00D24193">
      <w:pPr>
        <w:spacing w:after="0" w:line="240" w:lineRule="auto"/>
        <w:rPr>
          <w:rStyle w:val="Forte"/>
          <w:rFonts w:ascii="Times New Roman" w:hAnsi="Times New Roman"/>
          <w:b w:val="0"/>
          <w:i/>
          <w:sz w:val="36"/>
          <w:szCs w:val="36"/>
        </w:rPr>
        <w:sectPr w:rsidR="00D24193" w:rsidSect="00D2419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upperRoman" w:chapStyle="1"/>
          <w:cols w:space="708"/>
          <w:titlePg/>
          <w:docGrid w:linePitch="360"/>
        </w:sect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263079419"/>
        <w:docPartObj>
          <w:docPartGallery w:val="Table of Contents"/>
          <w:docPartUnique/>
        </w:docPartObj>
      </w:sdtPr>
      <w:sdtEndPr/>
      <w:sdtContent>
        <w:p w14:paraId="5BEEAF5C" w14:textId="77777777" w:rsidR="00B51A7D" w:rsidRPr="0042308E" w:rsidRDefault="00B51A7D" w:rsidP="00B51A7D">
          <w:pPr>
            <w:pStyle w:val="CabealhodoSumrio"/>
          </w:pPr>
          <w:r w:rsidRPr="0042308E">
            <w:t>S</w:t>
          </w:r>
          <w:r>
            <w:t>umário</w:t>
          </w:r>
        </w:p>
        <w:p w14:paraId="1DCA63C0" w14:textId="2A29D6BA" w:rsidR="00F34849" w:rsidRDefault="00B51A7D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r>
            <w:rPr>
              <w:rFonts w:eastAsia="Times New Roman"/>
              <w:b w:val="0"/>
              <w:noProof/>
              <w:u w:val="none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/>
              <w:b w:val="0"/>
              <w:noProof/>
              <w:u w:val="none"/>
              <w:lang w:eastAsia="pt-BR"/>
            </w:rPr>
            <w:fldChar w:fldCharType="separate"/>
          </w:r>
          <w:hyperlink w:anchor="_Toc74315829" w:history="1">
            <w:r w:rsidR="00F34849" w:rsidRPr="00CD0001">
              <w:rPr>
                <w:rStyle w:val="Hyperlink"/>
                <w:noProof/>
              </w:rPr>
              <w:t>1 INTRODUÇÃO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_Toc74315829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11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786189D9" w14:textId="72A70135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0" w:history="1">
            <w:r w:rsidR="00F34849" w:rsidRPr="00CD0001">
              <w:rPr>
                <w:rStyle w:val="Hyperlink"/>
                <w:b/>
              </w:rPr>
              <w:t>1.1 TEMA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_Toc74315830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11</w:t>
            </w:r>
            <w:r w:rsidR="00F34849">
              <w:rPr>
                <w:webHidden/>
              </w:rPr>
              <w:fldChar w:fldCharType="end"/>
            </w:r>
          </w:hyperlink>
        </w:p>
        <w:p w14:paraId="50F24683" w14:textId="4E1D0B75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1" w:history="1">
            <w:r w:rsidR="00F34849" w:rsidRPr="00CD0001">
              <w:rPr>
                <w:rStyle w:val="Hyperlink"/>
                <w:b/>
              </w:rPr>
              <w:t>1.2 OBJETIVO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_Toc74315831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11</w:t>
            </w:r>
            <w:r w:rsidR="00F34849">
              <w:rPr>
                <w:webHidden/>
              </w:rPr>
              <w:fldChar w:fldCharType="end"/>
            </w:r>
          </w:hyperlink>
        </w:p>
        <w:p w14:paraId="7987F304" w14:textId="5A72DBE0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2" w:history="1">
            <w:r w:rsidR="00F34849" w:rsidRPr="00CD0001">
              <w:rPr>
                <w:rStyle w:val="Hyperlink"/>
                <w:b/>
              </w:rPr>
              <w:t>1.3 JUSTIFICATIVA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_Toc74315832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11</w:t>
            </w:r>
            <w:r w:rsidR="00F34849">
              <w:rPr>
                <w:webHidden/>
              </w:rPr>
              <w:fldChar w:fldCharType="end"/>
            </w:r>
          </w:hyperlink>
        </w:p>
        <w:p w14:paraId="6F82E214" w14:textId="5D1FBB15" w:rsidR="00F34849" w:rsidRDefault="00404B6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hyperlink w:anchor="_Toc74315833" w:history="1">
            <w:r w:rsidR="00F34849" w:rsidRPr="00CD0001">
              <w:rPr>
                <w:rStyle w:val="Hyperlink"/>
                <w:noProof/>
              </w:rPr>
              <w:t>2 FUNDAMENTAÇÃO TEÓRICA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_Toc74315833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12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0B27FC66" w14:textId="6AE9A066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4" w:history="1">
            <w:r w:rsidR="00F34849" w:rsidRPr="00CD0001">
              <w:rPr>
                <w:rStyle w:val="Hyperlink"/>
                <w:b/>
              </w:rPr>
              <w:t>2.1 INTRODUÇAÕ AO CAPÍTULO 2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_Toc74315834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12</w:t>
            </w:r>
            <w:r w:rsidR="00F34849">
              <w:rPr>
                <w:webHidden/>
              </w:rPr>
              <w:fldChar w:fldCharType="end"/>
            </w:r>
          </w:hyperlink>
        </w:p>
        <w:p w14:paraId="180A9486" w14:textId="152675E6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5" w:history="1">
            <w:r w:rsidR="00F34849" w:rsidRPr="00CD0001">
              <w:rPr>
                <w:rStyle w:val="Hyperlink"/>
                <w:b/>
              </w:rPr>
              <w:t>2.2 GRANDEZAS...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_Toc74315835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12</w:t>
            </w:r>
            <w:r w:rsidR="00F34849">
              <w:rPr>
                <w:webHidden/>
              </w:rPr>
              <w:fldChar w:fldCharType="end"/>
            </w:r>
          </w:hyperlink>
        </w:p>
        <w:p w14:paraId="68F08662" w14:textId="6EA45FAB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6" w:history="1">
            <w:r w:rsidR="00F34849" w:rsidRPr="00CD0001">
              <w:rPr>
                <w:rStyle w:val="Hyperlink"/>
                <w:b/>
              </w:rPr>
              <w:t>2.2 PADRÃO DE COMUNICAÇÃO...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_Toc74315836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12</w:t>
            </w:r>
            <w:r w:rsidR="00F34849">
              <w:rPr>
                <w:webHidden/>
              </w:rPr>
              <w:fldChar w:fldCharType="end"/>
            </w:r>
          </w:hyperlink>
        </w:p>
        <w:p w14:paraId="6E605629" w14:textId="0C0C343A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7" w:history="1">
            <w:r w:rsidR="00F34849" w:rsidRPr="00CD0001">
              <w:rPr>
                <w:rStyle w:val="Hyperlink"/>
                <w:b/>
              </w:rPr>
              <w:t>2.2 TOPOLOGIA...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_Toc74315837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12</w:t>
            </w:r>
            <w:r w:rsidR="00F34849">
              <w:rPr>
                <w:webHidden/>
              </w:rPr>
              <w:fldChar w:fldCharType="end"/>
            </w:r>
          </w:hyperlink>
        </w:p>
        <w:p w14:paraId="00D646B4" w14:textId="703F5A61" w:rsidR="00F34849" w:rsidRDefault="00404B6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hyperlink w:anchor="_Toc74315838" w:history="1">
            <w:r w:rsidR="00F34849" w:rsidRPr="00CD0001">
              <w:rPr>
                <w:rStyle w:val="Hyperlink"/>
                <w:noProof/>
              </w:rPr>
              <w:t>3 METODOLOGIA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_Toc74315838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13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376318C5" w14:textId="342B4B28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39" w:history="1">
            <w:r w:rsidR="00F34849" w:rsidRPr="00CD0001">
              <w:rPr>
                <w:rStyle w:val="Hyperlink"/>
                <w:b/>
              </w:rPr>
              <w:t>3.1 DESCRIÇÃO DO SISTEMA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_Toc74315839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13</w:t>
            </w:r>
            <w:r w:rsidR="00F34849">
              <w:rPr>
                <w:webHidden/>
              </w:rPr>
              <w:fldChar w:fldCharType="end"/>
            </w:r>
          </w:hyperlink>
        </w:p>
        <w:p w14:paraId="6FBA0BF1" w14:textId="501D6F19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40" w:history="1">
            <w:r w:rsidR="00F34849" w:rsidRPr="00CD0001">
              <w:rPr>
                <w:rStyle w:val="Hyperlink"/>
                <w:b/>
              </w:rPr>
              <w:t>3.2 COMUNICAÇÃO SEM FIO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_Toc74315840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13</w:t>
            </w:r>
            <w:r w:rsidR="00F34849">
              <w:rPr>
                <w:webHidden/>
              </w:rPr>
              <w:fldChar w:fldCharType="end"/>
            </w:r>
          </w:hyperlink>
        </w:p>
        <w:p w14:paraId="4F6901B4" w14:textId="1612B169" w:rsidR="00F34849" w:rsidRDefault="00404B6F">
          <w:pPr>
            <w:pStyle w:val="Sumrio2"/>
            <w:rPr>
              <w:rFonts w:asciiTheme="minorHAnsi" w:eastAsiaTheme="minorEastAsia" w:hAnsiTheme="minorHAnsi" w:cstheme="minorBidi"/>
              <w:sz w:val="22"/>
            </w:rPr>
          </w:pPr>
          <w:hyperlink w:anchor="_Toc74315841" w:history="1">
            <w:r w:rsidR="00F34849" w:rsidRPr="00CD0001">
              <w:rPr>
                <w:rStyle w:val="Hyperlink"/>
                <w:b/>
              </w:rPr>
              <w:t>3.3 ATUADORES...</w:t>
            </w:r>
            <w:r w:rsidR="00F34849">
              <w:rPr>
                <w:webHidden/>
              </w:rPr>
              <w:tab/>
            </w:r>
            <w:r w:rsidR="00F34849">
              <w:rPr>
                <w:webHidden/>
              </w:rPr>
              <w:fldChar w:fldCharType="begin"/>
            </w:r>
            <w:r w:rsidR="00F34849">
              <w:rPr>
                <w:webHidden/>
              </w:rPr>
              <w:instrText xml:space="preserve"> PAGEREF _Toc74315841 \h </w:instrText>
            </w:r>
            <w:r w:rsidR="00F34849">
              <w:rPr>
                <w:webHidden/>
              </w:rPr>
            </w:r>
            <w:r w:rsidR="00F34849">
              <w:rPr>
                <w:webHidden/>
              </w:rPr>
              <w:fldChar w:fldCharType="separate"/>
            </w:r>
            <w:r w:rsidR="00F34849">
              <w:rPr>
                <w:webHidden/>
              </w:rPr>
              <w:t>13</w:t>
            </w:r>
            <w:r w:rsidR="00F34849">
              <w:rPr>
                <w:webHidden/>
              </w:rPr>
              <w:fldChar w:fldCharType="end"/>
            </w:r>
          </w:hyperlink>
        </w:p>
        <w:p w14:paraId="0A7338A0" w14:textId="7B628254" w:rsidR="00F34849" w:rsidRDefault="00404B6F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5842" w:history="1">
            <w:r w:rsidR="00F34849" w:rsidRPr="00CD0001">
              <w:rPr>
                <w:rStyle w:val="Hyperlink"/>
                <w:b/>
                <w:noProof/>
              </w:rPr>
              <w:t>3.1.1 EIXO: CARACTERIZAÇÃO DO RESPONDENTE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_Toc74315842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13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01500AA0" w14:textId="7F00CAD3" w:rsidR="00F34849" w:rsidRDefault="00404B6F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5843" w:history="1">
            <w:r w:rsidR="00F34849" w:rsidRPr="00CD0001">
              <w:rPr>
                <w:rStyle w:val="Hyperlink"/>
                <w:noProof/>
              </w:rPr>
              <w:t>3.1.1.1 DIMENSÃO: CARACTERIZAÇÃO PROFISSIONAL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_Toc74315843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14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76B44DF3" w14:textId="55925189" w:rsidR="00F34849" w:rsidRDefault="00404B6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hyperlink w:anchor="_Toc74315844" w:history="1">
            <w:r w:rsidR="00F34849" w:rsidRPr="00CD0001">
              <w:rPr>
                <w:rStyle w:val="Hyperlink"/>
                <w:noProof/>
              </w:rPr>
              <w:t>4 RESULTADOS E DISCURSÕES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_Toc74315844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15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7E1F5B76" w14:textId="0D0D4EE3" w:rsidR="00F34849" w:rsidRDefault="00404B6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hyperlink w:anchor="_Toc74315845" w:history="1">
            <w:r w:rsidR="00F34849" w:rsidRPr="00CD0001">
              <w:rPr>
                <w:rStyle w:val="Hyperlink"/>
                <w:noProof/>
              </w:rPr>
              <w:t>5.MODELOS EMPREGADOS E VIÁVEIS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_Toc74315845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16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1404B0BC" w14:textId="0832D811" w:rsidR="00F34849" w:rsidRDefault="00404B6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hyperlink w:anchor="_Toc74315846" w:history="1">
            <w:r w:rsidR="00F34849" w:rsidRPr="00CD0001">
              <w:rPr>
                <w:rStyle w:val="Hyperlink"/>
                <w:noProof/>
              </w:rPr>
              <w:t>5 CONSIDERAÇÕES FINAIS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_Toc74315846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17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12FCE14F" w14:textId="0B4314D0" w:rsidR="00F34849" w:rsidRDefault="00404B6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u w:val="none"/>
              <w:lang w:eastAsia="pt-BR"/>
            </w:rPr>
          </w:pPr>
          <w:hyperlink w:anchor="_Toc74315847" w:history="1">
            <w:r w:rsidR="00F34849" w:rsidRPr="00CD0001">
              <w:rPr>
                <w:rStyle w:val="Hyperlink"/>
                <w:noProof/>
              </w:rPr>
              <w:t>6 REFERÊNCIAS BIBLIOGRÁFICAS</w:t>
            </w:r>
            <w:r w:rsidR="00F34849">
              <w:rPr>
                <w:noProof/>
                <w:webHidden/>
              </w:rPr>
              <w:tab/>
            </w:r>
            <w:r w:rsidR="00F34849">
              <w:rPr>
                <w:noProof/>
                <w:webHidden/>
              </w:rPr>
              <w:fldChar w:fldCharType="begin"/>
            </w:r>
            <w:r w:rsidR="00F34849">
              <w:rPr>
                <w:noProof/>
                <w:webHidden/>
              </w:rPr>
              <w:instrText xml:space="preserve"> PAGEREF _Toc74315847 \h </w:instrText>
            </w:r>
            <w:r w:rsidR="00F34849">
              <w:rPr>
                <w:noProof/>
                <w:webHidden/>
              </w:rPr>
            </w:r>
            <w:r w:rsidR="00F34849">
              <w:rPr>
                <w:noProof/>
                <w:webHidden/>
              </w:rPr>
              <w:fldChar w:fldCharType="separate"/>
            </w:r>
            <w:r w:rsidR="00F34849">
              <w:rPr>
                <w:noProof/>
                <w:webHidden/>
              </w:rPr>
              <w:t>18</w:t>
            </w:r>
            <w:r w:rsidR="00F34849">
              <w:rPr>
                <w:noProof/>
                <w:webHidden/>
              </w:rPr>
              <w:fldChar w:fldCharType="end"/>
            </w:r>
          </w:hyperlink>
        </w:p>
        <w:p w14:paraId="26B6D21C" w14:textId="0A5C5258" w:rsidR="00B51A7D" w:rsidRDefault="00B51A7D" w:rsidP="00B51A7D">
          <w:r>
            <w:rPr>
              <w:rFonts w:ascii="Arial" w:hAnsi="Arial"/>
              <w:b/>
              <w:sz w:val="24"/>
              <w:u w:val="single"/>
            </w:rPr>
            <w:fldChar w:fldCharType="end"/>
          </w:r>
        </w:p>
      </w:sdtContent>
    </w:sdt>
    <w:p w14:paraId="4EA74E25" w14:textId="77777777" w:rsidR="00B51A7D" w:rsidRDefault="00B51A7D" w:rsidP="00B51A7D">
      <w:pPr>
        <w:jc w:val="right"/>
        <w:rPr>
          <w:rFonts w:ascii="Arial" w:hAnsi="Arial" w:cs="Arial"/>
          <w:sz w:val="24"/>
          <w:szCs w:val="24"/>
        </w:rPr>
      </w:pPr>
    </w:p>
    <w:p w14:paraId="3E083539" w14:textId="77777777" w:rsidR="00B51A7D" w:rsidRDefault="00B51A7D" w:rsidP="00E343AD">
      <w:pPr>
        <w:spacing w:after="0"/>
        <w:rPr>
          <w:rFonts w:ascii="Arial" w:hAnsi="Arial"/>
          <w:sz w:val="24"/>
        </w:rPr>
      </w:pPr>
    </w:p>
    <w:p w14:paraId="57B7D12F" w14:textId="77777777" w:rsidR="00E343AD" w:rsidRDefault="00E343AD" w:rsidP="00E343AD">
      <w:pPr>
        <w:spacing w:after="0"/>
        <w:rPr>
          <w:rFonts w:ascii="Arial" w:hAnsi="Arial" w:cs="Arial"/>
          <w:sz w:val="24"/>
          <w:szCs w:val="24"/>
        </w:rPr>
      </w:pPr>
    </w:p>
    <w:p w14:paraId="190FEC7D" w14:textId="77777777" w:rsidR="00E343AD" w:rsidRDefault="00E343AD" w:rsidP="00E343AD">
      <w:pPr>
        <w:rPr>
          <w:rFonts w:ascii="Arial" w:hAnsi="Arial" w:cs="Arial"/>
          <w:sz w:val="24"/>
          <w:szCs w:val="24"/>
        </w:rPr>
      </w:pPr>
    </w:p>
    <w:p w14:paraId="65A83818" w14:textId="77777777" w:rsidR="001F5CED" w:rsidRPr="00F35F08" w:rsidRDefault="001F5CED" w:rsidP="00F35F08">
      <w:pPr>
        <w:rPr>
          <w:rFonts w:ascii="Arial" w:hAnsi="Arial" w:cs="Arial"/>
          <w:sz w:val="24"/>
          <w:szCs w:val="24"/>
        </w:rPr>
        <w:sectPr w:rsidR="001F5CED" w:rsidRPr="00F35F08" w:rsidSect="00D24193">
          <w:footerReference w:type="default" r:id="rId13"/>
          <w:pgSz w:w="11906" w:h="16838" w:code="9"/>
          <w:pgMar w:top="1701" w:right="1134" w:bottom="1134" w:left="1701" w:header="709" w:footer="709" w:gutter="0"/>
          <w:pgNumType w:fmt="upperRoman"/>
          <w:cols w:space="708"/>
          <w:docGrid w:linePitch="360"/>
        </w:sectPr>
      </w:pPr>
    </w:p>
    <w:p w14:paraId="5F182A63" w14:textId="77777777" w:rsidR="00227B59" w:rsidRPr="00096AF5" w:rsidRDefault="006940B1" w:rsidP="002F7275">
      <w:pPr>
        <w:pStyle w:val="Ttulo1"/>
      </w:pPr>
      <w:r>
        <w:lastRenderedPageBreak/>
        <w:t xml:space="preserve"> </w:t>
      </w:r>
      <w:bookmarkStart w:id="0" w:name="_Toc378606082"/>
      <w:bookmarkStart w:id="1" w:name="_Toc74315829"/>
      <w:r w:rsidR="00D14489">
        <w:t xml:space="preserve">1 </w:t>
      </w:r>
      <w:r w:rsidR="00227B59" w:rsidRPr="00096AF5">
        <w:t>INTRODUÇÃO</w:t>
      </w:r>
      <w:bookmarkStart w:id="2" w:name="_GoBack"/>
      <w:bookmarkEnd w:id="0"/>
      <w:bookmarkEnd w:id="1"/>
      <w:bookmarkEnd w:id="2"/>
    </w:p>
    <w:p w14:paraId="3D1EF434" w14:textId="77777777" w:rsidR="00227B59" w:rsidRDefault="00227B59" w:rsidP="00227B59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14:paraId="64B61C0C" w14:textId="538BBB7E" w:rsidR="00D24193" w:rsidRPr="00D24193" w:rsidRDefault="00D24193" w:rsidP="00D24193">
      <w:pPr>
        <w:spacing w:line="360" w:lineRule="auto"/>
        <w:ind w:firstLine="708"/>
        <w:jc w:val="both"/>
        <w:rPr>
          <w:rFonts w:ascii="Arial" w:hAnsi="Arial" w:cs="Arial"/>
          <w:bCs/>
          <w:spacing w:val="-2"/>
          <w:sz w:val="24"/>
          <w:szCs w:val="24"/>
        </w:rPr>
      </w:pPr>
      <w:r w:rsidRPr="00D24193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capítulo deve começar em uma nova página...</w:t>
      </w:r>
    </w:p>
    <w:p w14:paraId="56C06C97" w14:textId="6B40B212" w:rsidR="00CA705B" w:rsidRPr="00DD4841" w:rsidRDefault="00D24193" w:rsidP="00DD4841">
      <w:pPr>
        <w:spacing w:line="360" w:lineRule="auto"/>
        <w:ind w:firstLine="708"/>
        <w:jc w:val="both"/>
        <w:rPr>
          <w:rFonts w:ascii="Arial" w:hAnsi="Arial" w:cs="Arial"/>
          <w:bCs/>
          <w:spacing w:val="-2"/>
          <w:sz w:val="24"/>
          <w:szCs w:val="24"/>
        </w:rPr>
      </w:pPr>
      <w:r>
        <w:rPr>
          <w:rFonts w:ascii="Arial" w:hAnsi="Arial" w:cs="Arial"/>
          <w:bCs/>
          <w:spacing w:val="-2"/>
          <w:sz w:val="24"/>
          <w:szCs w:val="24"/>
        </w:rPr>
        <w:t>Abaixo segue referências para tabelas....</w:t>
      </w:r>
    </w:p>
    <w:p w14:paraId="0E2338A0" w14:textId="17AD65DA" w:rsidR="00DD4841" w:rsidRDefault="00DD4841" w:rsidP="00DD4841">
      <w:pPr>
        <w:pStyle w:val="Legenda"/>
        <w:keepNext/>
        <w:jc w:val="center"/>
      </w:pPr>
      <w:bookmarkStart w:id="3" w:name="_Toc74315824"/>
      <w:bookmarkStart w:id="4" w:name="_Ref469920260"/>
      <w:r>
        <w:t xml:space="preserve">Tabela </w:t>
      </w:r>
      <w:fldSimple w:instr=" SEQ Tabela \* ARABIC ">
        <w:r w:rsidR="00475311">
          <w:rPr>
            <w:noProof/>
          </w:rPr>
          <w:t>1</w:t>
        </w:r>
      </w:fldSimple>
      <w:r>
        <w:t xml:space="preserve"> - R</w:t>
      </w:r>
      <w:r w:rsidRPr="006800BB">
        <w:t>elação entre</w:t>
      </w:r>
      <w:bookmarkEnd w:id="3"/>
      <w:r w:rsidRPr="006800BB">
        <w:t xml:space="preserve"> </w:t>
      </w:r>
      <w:bookmarkEnd w:id="4"/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3399"/>
        <w:gridCol w:w="5945"/>
      </w:tblGrid>
      <w:tr w:rsidR="00CA705B" w:rsidRPr="00F148C0" w14:paraId="68244E03" w14:textId="77777777" w:rsidTr="00E51412">
        <w:tc>
          <w:tcPr>
            <w:tcW w:w="1819" w:type="pct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E72EBD" w14:textId="77777777" w:rsidR="00CA705B" w:rsidRPr="00F148C0" w:rsidRDefault="00CA705B" w:rsidP="00E51412">
            <w:pPr>
              <w:jc w:val="center"/>
              <w:rPr>
                <w:b/>
              </w:rPr>
            </w:pPr>
            <w:r w:rsidRPr="00F148C0">
              <w:rPr>
                <w:b/>
              </w:rPr>
              <w:t>SINAES</w:t>
            </w:r>
          </w:p>
        </w:tc>
        <w:tc>
          <w:tcPr>
            <w:tcW w:w="3181" w:type="pct"/>
            <w:tcBorders>
              <w:lef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F8E98C" w14:textId="77777777" w:rsidR="00CA705B" w:rsidRPr="00F148C0" w:rsidRDefault="00CA705B" w:rsidP="00E51412">
            <w:pPr>
              <w:jc w:val="center"/>
              <w:rPr>
                <w:b/>
              </w:rPr>
            </w:pPr>
            <w:r w:rsidRPr="00F148C0">
              <w:rPr>
                <w:b/>
              </w:rPr>
              <w:t>IFRN</w:t>
            </w:r>
          </w:p>
        </w:tc>
      </w:tr>
    </w:tbl>
    <w:p w14:paraId="59894725" w14:textId="77777777" w:rsidR="002F7275" w:rsidRDefault="002F7275" w:rsidP="0050349E">
      <w:pPr>
        <w:spacing w:after="0" w:line="360" w:lineRule="auto"/>
        <w:ind w:firstLine="709"/>
        <w:jc w:val="both"/>
        <w:rPr>
          <w:rFonts w:ascii="Arial" w:hAnsi="Arial" w:cs="Arial"/>
          <w:bCs/>
          <w:spacing w:val="-2"/>
          <w:sz w:val="24"/>
          <w:szCs w:val="24"/>
        </w:rPr>
      </w:pPr>
    </w:p>
    <w:p w14:paraId="1DC62252" w14:textId="77777777" w:rsidR="008479A8" w:rsidRDefault="008479A8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B1581" w14:textId="5B5C87CF" w:rsidR="00F23C94" w:rsidRPr="00F61719" w:rsidRDefault="00F23C94" w:rsidP="00F23C94">
      <w:pPr>
        <w:pStyle w:val="Ttulo2"/>
        <w:jc w:val="both"/>
        <w:rPr>
          <w:b/>
        </w:rPr>
      </w:pPr>
      <w:bookmarkStart w:id="5" w:name="_Toc74315830"/>
      <w:r>
        <w:rPr>
          <w:b/>
        </w:rPr>
        <w:t>1</w:t>
      </w:r>
      <w:r w:rsidRPr="00F61719">
        <w:rPr>
          <w:b/>
        </w:rPr>
        <w:t xml:space="preserve">.1 </w:t>
      </w:r>
      <w:r>
        <w:rPr>
          <w:b/>
        </w:rPr>
        <w:t>TEMA</w:t>
      </w:r>
      <w:bookmarkEnd w:id="5"/>
    </w:p>
    <w:p w14:paraId="2D703875" w14:textId="23009245" w:rsidR="00F23C94" w:rsidRDefault="00F23C94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84F278" w14:textId="77777777" w:rsidR="00F23C94" w:rsidRDefault="00F23C94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CCE118" w14:textId="779D5193" w:rsidR="00F23C94" w:rsidRPr="00F61719" w:rsidRDefault="00F23C94" w:rsidP="00F23C94">
      <w:pPr>
        <w:pStyle w:val="Ttulo2"/>
        <w:jc w:val="both"/>
        <w:rPr>
          <w:b/>
        </w:rPr>
      </w:pPr>
      <w:bookmarkStart w:id="6" w:name="_Toc74315831"/>
      <w:r>
        <w:rPr>
          <w:b/>
        </w:rPr>
        <w:t>1</w:t>
      </w:r>
      <w:r w:rsidRPr="00F61719">
        <w:rPr>
          <w:b/>
        </w:rPr>
        <w:t>.</w:t>
      </w:r>
      <w:r>
        <w:rPr>
          <w:b/>
        </w:rPr>
        <w:t>2</w:t>
      </w:r>
      <w:r w:rsidRPr="00F61719">
        <w:rPr>
          <w:b/>
        </w:rPr>
        <w:t xml:space="preserve"> </w:t>
      </w:r>
      <w:r>
        <w:rPr>
          <w:b/>
        </w:rPr>
        <w:t>OBJETIVO</w:t>
      </w:r>
      <w:bookmarkEnd w:id="6"/>
    </w:p>
    <w:p w14:paraId="7656C20D" w14:textId="77777777" w:rsidR="00F23C94" w:rsidRDefault="00F23C94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E43F4B" w14:textId="77777777" w:rsidR="00F23C94" w:rsidRDefault="00F23C94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8E5430" w14:textId="27675993" w:rsidR="00F23C94" w:rsidRPr="00F61719" w:rsidRDefault="00F23C94" w:rsidP="00F23C94">
      <w:pPr>
        <w:pStyle w:val="Ttulo2"/>
        <w:jc w:val="both"/>
        <w:rPr>
          <w:b/>
        </w:rPr>
      </w:pPr>
      <w:bookmarkStart w:id="7" w:name="_Toc74315832"/>
      <w:r>
        <w:rPr>
          <w:b/>
        </w:rPr>
        <w:t>1</w:t>
      </w:r>
      <w:r w:rsidRPr="00F61719">
        <w:rPr>
          <w:b/>
        </w:rPr>
        <w:t>.</w:t>
      </w:r>
      <w:r>
        <w:rPr>
          <w:b/>
        </w:rPr>
        <w:t>3</w:t>
      </w:r>
      <w:r w:rsidRPr="00F61719">
        <w:rPr>
          <w:b/>
        </w:rPr>
        <w:t xml:space="preserve"> </w:t>
      </w:r>
      <w:r>
        <w:rPr>
          <w:b/>
        </w:rPr>
        <w:t>JUSTIFICATIVA</w:t>
      </w:r>
      <w:bookmarkEnd w:id="7"/>
    </w:p>
    <w:p w14:paraId="295CF777" w14:textId="77777777" w:rsidR="00F23C94" w:rsidRDefault="00F23C94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FC807" w14:textId="77777777" w:rsidR="00F23C94" w:rsidRDefault="00F23C94" w:rsidP="008479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FB06AA" w14:textId="77777777" w:rsidR="00D24193" w:rsidRDefault="00D2419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A3C6BF" w14:textId="70F35EDC" w:rsidR="00227B59" w:rsidRPr="008A254E" w:rsidRDefault="008A254E" w:rsidP="002F7275">
      <w:pPr>
        <w:pStyle w:val="Ttulo1"/>
      </w:pPr>
      <w:bookmarkStart w:id="8" w:name="_Toc74315833"/>
      <w:r w:rsidRPr="008A254E">
        <w:lastRenderedPageBreak/>
        <w:t>2</w:t>
      </w:r>
      <w:r w:rsidR="00227B59" w:rsidRPr="008A254E">
        <w:t xml:space="preserve"> </w:t>
      </w:r>
      <w:r w:rsidR="00F23C94">
        <w:rPr>
          <w:rStyle w:val="Ttulo1Char"/>
          <w:b/>
          <w:bCs/>
        </w:rPr>
        <w:t>FUNDAMENTAÇÃO TEÓRICA</w:t>
      </w:r>
      <w:bookmarkEnd w:id="8"/>
    </w:p>
    <w:p w14:paraId="680C44AF" w14:textId="77777777" w:rsidR="00227B59" w:rsidRDefault="00227B59" w:rsidP="00B440AE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highlight w:val="darkGray"/>
          <w:lang w:eastAsia="pt-BR"/>
        </w:rPr>
      </w:pPr>
    </w:p>
    <w:p w14:paraId="59F55661" w14:textId="581DF80F" w:rsidR="00B440AE" w:rsidRPr="00F61719" w:rsidRDefault="00B440AE" w:rsidP="00B440AE">
      <w:pPr>
        <w:pStyle w:val="Ttulo2"/>
        <w:jc w:val="both"/>
        <w:rPr>
          <w:b/>
        </w:rPr>
      </w:pPr>
      <w:bookmarkStart w:id="9" w:name="_Toc74315834"/>
      <w:r>
        <w:rPr>
          <w:b/>
        </w:rPr>
        <w:t>2</w:t>
      </w:r>
      <w:r w:rsidRPr="00F61719">
        <w:rPr>
          <w:b/>
        </w:rPr>
        <w:t xml:space="preserve">.1 </w:t>
      </w:r>
      <w:r w:rsidR="00F23C94">
        <w:rPr>
          <w:b/>
        </w:rPr>
        <w:t>INTRODUÇAÕ AO CAPÍTULO 2</w:t>
      </w:r>
      <w:bookmarkEnd w:id="9"/>
    </w:p>
    <w:p w14:paraId="4C3470E0" w14:textId="77777777" w:rsidR="00B440AE" w:rsidRDefault="00B440AE" w:rsidP="00B440AE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highlight w:val="darkGray"/>
          <w:lang w:eastAsia="pt-BR"/>
        </w:rPr>
      </w:pPr>
    </w:p>
    <w:p w14:paraId="3AFE612C" w14:textId="374F18BE" w:rsidR="00BC4B84" w:rsidRDefault="00C51E8B" w:rsidP="00D2419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3503E9">
        <w:rPr>
          <w:rFonts w:ascii="Arial" w:hAnsi="Arial" w:cs="Arial"/>
          <w:sz w:val="24"/>
          <w:szCs w:val="24"/>
        </w:rPr>
        <w:t>Os indicadores propostos são predominantemente objetivos e são utilizadas as categorias de resposta descritas n</w:t>
      </w:r>
      <w:r w:rsidR="00BC4B84" w:rsidRPr="003503E9">
        <w:rPr>
          <w:rFonts w:ascii="Arial" w:hAnsi="Arial" w:cs="Arial"/>
          <w:sz w:val="24"/>
          <w:szCs w:val="24"/>
        </w:rPr>
        <w:t>a</w:t>
      </w:r>
      <w:r w:rsidRPr="003503E9">
        <w:rPr>
          <w:rFonts w:ascii="Arial" w:hAnsi="Arial" w:cs="Arial"/>
          <w:sz w:val="24"/>
          <w:szCs w:val="24"/>
        </w:rPr>
        <w:t xml:space="preserve"> </w:t>
      </w:r>
      <w:r w:rsidR="00BC4B84" w:rsidRPr="003503E9">
        <w:rPr>
          <w:rFonts w:ascii="Arial" w:hAnsi="Arial" w:cs="Arial"/>
          <w:sz w:val="24"/>
          <w:szCs w:val="24"/>
        </w:rPr>
        <w:t xml:space="preserve">Tabela </w:t>
      </w:r>
      <w:r w:rsidR="00477B7A">
        <w:rPr>
          <w:rFonts w:ascii="Arial" w:hAnsi="Arial" w:cs="Arial"/>
          <w:sz w:val="24"/>
          <w:szCs w:val="24"/>
        </w:rPr>
        <w:t>2</w:t>
      </w:r>
      <w:r w:rsidRPr="003503E9">
        <w:rPr>
          <w:rFonts w:ascii="Arial" w:hAnsi="Arial" w:cs="Arial"/>
          <w:sz w:val="24"/>
          <w:szCs w:val="24"/>
        </w:rPr>
        <w:t>.</w:t>
      </w:r>
    </w:p>
    <w:p w14:paraId="5E868709" w14:textId="69F74BE5" w:rsidR="00477B7A" w:rsidRDefault="00477B7A" w:rsidP="00477B7A">
      <w:pPr>
        <w:pStyle w:val="Legenda"/>
        <w:keepNext/>
        <w:jc w:val="center"/>
      </w:pPr>
      <w:bookmarkStart w:id="10" w:name="_Toc74315825"/>
      <w:r>
        <w:t xml:space="preserve">Tabela </w:t>
      </w:r>
      <w:fldSimple w:instr=" SEQ Tabela \* ARABIC ">
        <w:r>
          <w:rPr>
            <w:noProof/>
          </w:rPr>
          <w:t>2</w:t>
        </w:r>
      </w:fldSimple>
      <w:r w:rsidRPr="008B04EE">
        <w:t xml:space="preserve"> – Atributos secundários dos</w:t>
      </w:r>
      <w:bookmarkEnd w:id="10"/>
      <w:r w:rsidRPr="008B04EE">
        <w:t xml:space="preserve"> </w:t>
      </w:r>
    </w:p>
    <w:p w14:paraId="213DEAA9" w14:textId="0FC4FE3C" w:rsidR="000F485A" w:rsidRDefault="000F485A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highlight w:val="darkGray"/>
          <w:lang w:eastAsia="pt-BR"/>
        </w:rPr>
      </w:pPr>
    </w:p>
    <w:p w14:paraId="33B02951" w14:textId="3B642082" w:rsidR="00BC4B84" w:rsidRPr="00F61719" w:rsidRDefault="00BC4B84" w:rsidP="00BC4B84">
      <w:pPr>
        <w:pStyle w:val="Ttulo2"/>
        <w:jc w:val="both"/>
        <w:rPr>
          <w:b/>
        </w:rPr>
      </w:pPr>
      <w:bookmarkStart w:id="11" w:name="_Toc74315835"/>
      <w:r>
        <w:rPr>
          <w:b/>
        </w:rPr>
        <w:t>2</w:t>
      </w:r>
      <w:r w:rsidRPr="00F61719">
        <w:rPr>
          <w:b/>
        </w:rPr>
        <w:t>.</w:t>
      </w:r>
      <w:r>
        <w:rPr>
          <w:b/>
        </w:rPr>
        <w:t>2</w:t>
      </w:r>
      <w:r w:rsidRPr="00F61719">
        <w:rPr>
          <w:b/>
        </w:rPr>
        <w:t xml:space="preserve"> </w:t>
      </w:r>
      <w:r w:rsidR="00F23C94">
        <w:rPr>
          <w:b/>
        </w:rPr>
        <w:t>GRANDEZAS...</w:t>
      </w:r>
      <w:bookmarkEnd w:id="11"/>
    </w:p>
    <w:p w14:paraId="5514319B" w14:textId="77777777" w:rsidR="000A42C2" w:rsidRPr="00563E6E" w:rsidRDefault="000A42C2" w:rsidP="00BC4B8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58DE855" w14:textId="7074F774" w:rsidR="00D24193" w:rsidRDefault="00BC4B84" w:rsidP="00D2419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03E9">
        <w:rPr>
          <w:rFonts w:ascii="Arial" w:hAnsi="Arial" w:cs="Arial"/>
          <w:sz w:val="24"/>
          <w:szCs w:val="24"/>
        </w:rPr>
        <w:t xml:space="preserve">O sistema </w:t>
      </w:r>
      <w:r w:rsidR="00D24193">
        <w:rPr>
          <w:rFonts w:ascii="Arial" w:hAnsi="Arial" w:cs="Arial"/>
          <w:sz w:val="24"/>
          <w:szCs w:val="24"/>
        </w:rPr>
        <w:t>...</w:t>
      </w:r>
      <w:r w:rsidR="00477B7A">
        <w:rPr>
          <w:rFonts w:ascii="Arial" w:hAnsi="Arial" w:cs="Arial"/>
          <w:sz w:val="24"/>
          <w:szCs w:val="24"/>
        </w:rPr>
        <w:t xml:space="preserve"> na tabela 3</w:t>
      </w:r>
    </w:p>
    <w:p w14:paraId="0755C3A5" w14:textId="66BA3D55" w:rsidR="00477B7A" w:rsidRDefault="00477B7A" w:rsidP="00477B7A">
      <w:pPr>
        <w:pStyle w:val="Legenda"/>
        <w:keepNext/>
        <w:jc w:val="center"/>
      </w:pPr>
      <w:bookmarkStart w:id="12" w:name="_Toc74315826"/>
      <w:r>
        <w:t xml:space="preserve">Tabela </w:t>
      </w:r>
      <w:fldSimple w:instr=" SEQ Tabela \* ARABIC ">
        <w:r w:rsidRPr="00477B7A">
          <w:t>3</w:t>
        </w:r>
      </w:fldSimple>
      <w:r>
        <w:t xml:space="preserve"> - </w:t>
      </w:r>
      <w:r w:rsidRPr="00CA1B2F">
        <w:t>Categorias de respostas aos indicadores</w:t>
      </w:r>
      <w:bookmarkEnd w:id="12"/>
    </w:p>
    <w:p w14:paraId="0617CEF2" w14:textId="77777777" w:rsidR="00E343AD" w:rsidRDefault="00E343AD" w:rsidP="008479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3D0D47" w14:textId="117FF698" w:rsidR="008479A8" w:rsidRPr="00F61719" w:rsidRDefault="008479A8" w:rsidP="008479A8">
      <w:pPr>
        <w:pStyle w:val="Ttulo2"/>
        <w:jc w:val="both"/>
        <w:rPr>
          <w:b/>
        </w:rPr>
      </w:pPr>
      <w:bookmarkStart w:id="13" w:name="_Toc74315836"/>
      <w:r>
        <w:rPr>
          <w:b/>
        </w:rPr>
        <w:t>2</w:t>
      </w:r>
      <w:r w:rsidRPr="00F61719">
        <w:rPr>
          <w:b/>
        </w:rPr>
        <w:t>.</w:t>
      </w:r>
      <w:r>
        <w:rPr>
          <w:b/>
        </w:rPr>
        <w:t>2</w:t>
      </w:r>
      <w:r w:rsidRPr="00F61719">
        <w:rPr>
          <w:b/>
        </w:rPr>
        <w:t xml:space="preserve"> </w:t>
      </w:r>
      <w:r w:rsidR="00F23C94">
        <w:rPr>
          <w:b/>
        </w:rPr>
        <w:t>PADRÃO DE COMUNICAÇÃO...</w:t>
      </w:r>
      <w:bookmarkEnd w:id="13"/>
    </w:p>
    <w:p w14:paraId="73335487" w14:textId="77777777" w:rsidR="008479A8" w:rsidRPr="00563E6E" w:rsidRDefault="008479A8" w:rsidP="008479A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33EA2ED" w14:textId="2789B9CC" w:rsidR="008479A8" w:rsidRDefault="008479A8" w:rsidP="008479A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TI é tratada como...</w:t>
      </w:r>
    </w:p>
    <w:p w14:paraId="4A988D89" w14:textId="77777777" w:rsidR="008479A8" w:rsidRDefault="008479A8" w:rsidP="008479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A99063" w14:textId="7C148CA2" w:rsidR="008479A8" w:rsidRPr="00F61719" w:rsidRDefault="008479A8" w:rsidP="008479A8">
      <w:pPr>
        <w:pStyle w:val="Ttulo2"/>
        <w:jc w:val="both"/>
        <w:rPr>
          <w:b/>
        </w:rPr>
      </w:pPr>
      <w:bookmarkStart w:id="14" w:name="_Toc74315837"/>
      <w:r>
        <w:rPr>
          <w:b/>
        </w:rPr>
        <w:t>2</w:t>
      </w:r>
      <w:r w:rsidRPr="00F61719">
        <w:rPr>
          <w:b/>
        </w:rPr>
        <w:t>.</w:t>
      </w:r>
      <w:r>
        <w:rPr>
          <w:b/>
        </w:rPr>
        <w:t>2</w:t>
      </w:r>
      <w:r w:rsidRPr="00F61719">
        <w:rPr>
          <w:b/>
        </w:rPr>
        <w:t xml:space="preserve"> </w:t>
      </w:r>
      <w:r w:rsidR="00F23C94">
        <w:rPr>
          <w:b/>
        </w:rPr>
        <w:t>TOPOLOGIA...</w:t>
      </w:r>
      <w:bookmarkEnd w:id="14"/>
    </w:p>
    <w:p w14:paraId="29151888" w14:textId="77777777" w:rsidR="008479A8" w:rsidRPr="00563E6E" w:rsidRDefault="008479A8" w:rsidP="008479A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95AE8D5" w14:textId="5ACEA3ED" w:rsidR="008479A8" w:rsidRDefault="008479A8" w:rsidP="008479A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Nela...</w:t>
      </w:r>
    </w:p>
    <w:p w14:paraId="62330469" w14:textId="77777777" w:rsidR="008479A8" w:rsidRDefault="008479A8" w:rsidP="008479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3297C" w14:textId="77777777" w:rsidR="00D24193" w:rsidRDefault="00D2419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16EE4D" w14:textId="435E8F9B" w:rsidR="005F0340" w:rsidRDefault="005F0340" w:rsidP="002F7275">
      <w:pPr>
        <w:pStyle w:val="Ttulo1"/>
      </w:pPr>
      <w:bookmarkStart w:id="15" w:name="_Toc74315838"/>
      <w:r w:rsidRPr="00227B59">
        <w:lastRenderedPageBreak/>
        <w:t xml:space="preserve">3 </w:t>
      </w:r>
      <w:r w:rsidR="00F23C94">
        <w:t>METODOLOGIA</w:t>
      </w:r>
      <w:bookmarkEnd w:id="15"/>
    </w:p>
    <w:p w14:paraId="6D99EEDE" w14:textId="47DB6951" w:rsidR="00DD0BAC" w:rsidRDefault="00DD0BAC" w:rsidP="00D24193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BF68AE" w14:textId="7CFA5E7A" w:rsidR="00D24193" w:rsidRPr="00DD0BAC" w:rsidRDefault="00D24193" w:rsidP="00D2419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segue referências para figuras...</w:t>
      </w:r>
    </w:p>
    <w:p w14:paraId="106965E8" w14:textId="66D4E403" w:rsidR="00DD0BAC" w:rsidRPr="00DD0BAC" w:rsidRDefault="00DD0BAC" w:rsidP="00DD0BAC">
      <w:pPr>
        <w:pStyle w:val="Legenda"/>
        <w:keepNext/>
        <w:spacing w:line="360" w:lineRule="auto"/>
        <w:jc w:val="center"/>
        <w:rPr>
          <w:rFonts w:asciiTheme="minorHAnsi" w:hAnsiTheme="minorHAnsi" w:cs="Arial"/>
        </w:rPr>
      </w:pPr>
      <w:bookmarkStart w:id="16" w:name="_Toc469920277"/>
      <w:bookmarkStart w:id="17" w:name="_Toc74315816"/>
      <w:r w:rsidRPr="00DD0BAC">
        <w:rPr>
          <w:rFonts w:asciiTheme="minorHAnsi" w:hAnsiTheme="minorHAnsi" w:cs="Arial"/>
        </w:rPr>
        <w:t xml:space="preserve">Figura </w:t>
      </w:r>
      <w:r w:rsidR="004F5172">
        <w:rPr>
          <w:rFonts w:asciiTheme="minorHAnsi" w:hAnsiTheme="minorHAnsi" w:cs="Arial"/>
        </w:rPr>
        <w:fldChar w:fldCharType="begin"/>
      </w:r>
      <w:r w:rsidR="004F5172">
        <w:rPr>
          <w:rFonts w:asciiTheme="minorHAnsi" w:hAnsiTheme="minorHAnsi" w:cs="Arial"/>
        </w:rPr>
        <w:instrText xml:space="preserve"> SEQ Figura \* ARABIC </w:instrText>
      </w:r>
      <w:r w:rsidR="004F5172">
        <w:rPr>
          <w:rFonts w:asciiTheme="minorHAnsi" w:hAnsiTheme="minorHAnsi" w:cs="Arial"/>
        </w:rPr>
        <w:fldChar w:fldCharType="separate"/>
      </w:r>
      <w:r w:rsidR="00475311">
        <w:rPr>
          <w:rFonts w:asciiTheme="minorHAnsi" w:hAnsiTheme="minorHAnsi" w:cs="Arial"/>
          <w:noProof/>
        </w:rPr>
        <w:t>1</w:t>
      </w:r>
      <w:r w:rsidR="004F5172">
        <w:rPr>
          <w:rFonts w:asciiTheme="minorHAnsi" w:hAnsiTheme="minorHAnsi" w:cs="Arial"/>
        </w:rPr>
        <w:fldChar w:fldCharType="end"/>
      </w:r>
      <w:r w:rsidRPr="00DD0BAC">
        <w:rPr>
          <w:rFonts w:asciiTheme="minorHAnsi" w:hAnsiTheme="minorHAnsi" w:cs="Arial"/>
        </w:rPr>
        <w:t xml:space="preserve"> - Comparativo do percentual</w:t>
      </w:r>
      <w:bookmarkEnd w:id="16"/>
      <w:bookmarkEnd w:id="17"/>
    </w:p>
    <w:p w14:paraId="77AC7E9E" w14:textId="77777777" w:rsidR="00DD0BAC" w:rsidRPr="00DD0BAC" w:rsidRDefault="00DD0BAC" w:rsidP="00DD0BAC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DD0BA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9DA52F5" wp14:editId="37AD51A1">
            <wp:extent cx="5816010" cy="3423684"/>
            <wp:effectExtent l="0" t="0" r="13335" b="571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A1539EC" w14:textId="08A4003C" w:rsidR="00D24193" w:rsidRDefault="00DD0BAC" w:rsidP="002C3D30">
      <w:pPr>
        <w:pStyle w:val="Fonte"/>
        <w:spacing w:before="0" w:after="200" w:line="360" w:lineRule="auto"/>
        <w:jc w:val="both"/>
        <w:rPr>
          <w:rFonts w:ascii="Arial" w:hAnsi="Arial" w:cs="Arial"/>
          <w:sz w:val="24"/>
        </w:rPr>
      </w:pPr>
      <w:r w:rsidRPr="00DD0BAC">
        <w:rPr>
          <w:rFonts w:ascii="Arial" w:hAnsi="Arial" w:cs="Arial"/>
          <w:sz w:val="24"/>
        </w:rPr>
        <w:t>Fonte: Elaborado pela ASINDI, com dados da pesquisa de autoavaliação institucional 2015, disponíveis no SUAP.</w:t>
      </w:r>
    </w:p>
    <w:p w14:paraId="49660A23" w14:textId="0E59D107" w:rsidR="00D24193" w:rsidRDefault="00D241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B40147" w14:textId="13BC15EC" w:rsidR="008479A8" w:rsidRDefault="008479A8" w:rsidP="008479A8">
      <w:pPr>
        <w:pStyle w:val="Ttulo2"/>
        <w:jc w:val="both"/>
        <w:rPr>
          <w:b/>
        </w:rPr>
      </w:pPr>
      <w:bookmarkStart w:id="18" w:name="_Toc74315839"/>
      <w:r w:rsidRPr="00F61719">
        <w:rPr>
          <w:b/>
        </w:rPr>
        <w:t xml:space="preserve">3.1 </w:t>
      </w:r>
      <w:r w:rsidR="00F23C94">
        <w:rPr>
          <w:b/>
        </w:rPr>
        <w:t>DESCRIÇÃO DO SISTEMA</w:t>
      </w:r>
      <w:bookmarkEnd w:id="18"/>
    </w:p>
    <w:p w14:paraId="2D833EBC" w14:textId="534EE519" w:rsidR="008479A8" w:rsidRPr="0027016B" w:rsidRDefault="008479A8" w:rsidP="008479A8">
      <w:pPr>
        <w:rPr>
          <w:rFonts w:ascii="Arial" w:hAnsi="Arial" w:cs="Arial"/>
          <w:b/>
          <w:sz w:val="24"/>
          <w:szCs w:val="24"/>
        </w:rPr>
      </w:pPr>
    </w:p>
    <w:p w14:paraId="3BE2984A" w14:textId="4F52C09B" w:rsidR="008479A8" w:rsidRDefault="008479A8" w:rsidP="008479A8">
      <w:pPr>
        <w:pStyle w:val="Ttulo2"/>
        <w:jc w:val="both"/>
        <w:rPr>
          <w:b/>
        </w:rPr>
      </w:pPr>
      <w:bookmarkStart w:id="19" w:name="_Toc74315840"/>
      <w:r w:rsidRPr="00F61719">
        <w:rPr>
          <w:b/>
        </w:rPr>
        <w:t>3.</w:t>
      </w:r>
      <w:r w:rsidR="00F23C94">
        <w:rPr>
          <w:b/>
        </w:rPr>
        <w:t>2</w:t>
      </w:r>
      <w:r w:rsidRPr="00F61719">
        <w:rPr>
          <w:b/>
        </w:rPr>
        <w:t xml:space="preserve"> </w:t>
      </w:r>
      <w:r w:rsidR="00F23C94">
        <w:rPr>
          <w:b/>
        </w:rPr>
        <w:t>COMUNICAÇÃO SEM FIO</w:t>
      </w:r>
      <w:bookmarkEnd w:id="19"/>
    </w:p>
    <w:p w14:paraId="7EF922B9" w14:textId="77777777" w:rsidR="008479A8" w:rsidRPr="0027016B" w:rsidRDefault="008479A8" w:rsidP="008479A8">
      <w:pPr>
        <w:rPr>
          <w:rFonts w:ascii="Arial" w:hAnsi="Arial" w:cs="Arial"/>
          <w:b/>
          <w:sz w:val="24"/>
          <w:szCs w:val="24"/>
        </w:rPr>
      </w:pPr>
    </w:p>
    <w:p w14:paraId="36B61D3A" w14:textId="383D0C6B" w:rsidR="008479A8" w:rsidRDefault="008479A8" w:rsidP="008479A8">
      <w:pPr>
        <w:pStyle w:val="Ttulo2"/>
        <w:jc w:val="both"/>
        <w:rPr>
          <w:b/>
        </w:rPr>
      </w:pPr>
      <w:bookmarkStart w:id="20" w:name="_Toc74315841"/>
      <w:r w:rsidRPr="00F61719">
        <w:rPr>
          <w:b/>
        </w:rPr>
        <w:t>3.</w:t>
      </w:r>
      <w:r w:rsidR="00F23C94">
        <w:rPr>
          <w:b/>
        </w:rPr>
        <w:t>3</w:t>
      </w:r>
      <w:r w:rsidRPr="00F61719">
        <w:rPr>
          <w:b/>
        </w:rPr>
        <w:t xml:space="preserve"> </w:t>
      </w:r>
      <w:r w:rsidR="00F23C94">
        <w:rPr>
          <w:b/>
        </w:rPr>
        <w:t>ATUADORES...</w:t>
      </w:r>
      <w:bookmarkEnd w:id="20"/>
    </w:p>
    <w:p w14:paraId="038C0407" w14:textId="77777777" w:rsidR="008479A8" w:rsidRPr="0027016B" w:rsidRDefault="008479A8" w:rsidP="008479A8">
      <w:pPr>
        <w:rPr>
          <w:rFonts w:ascii="Arial" w:hAnsi="Arial" w:cs="Arial"/>
          <w:b/>
          <w:sz w:val="24"/>
          <w:szCs w:val="24"/>
        </w:rPr>
      </w:pPr>
    </w:p>
    <w:p w14:paraId="44D05A84" w14:textId="3351211F" w:rsidR="00A74378" w:rsidRPr="00A74378" w:rsidRDefault="00A74378" w:rsidP="00A74378">
      <w:pPr>
        <w:pStyle w:val="Ttulo3"/>
        <w:rPr>
          <w:b/>
        </w:rPr>
      </w:pPr>
      <w:bookmarkStart w:id="21" w:name="_Toc74315842"/>
      <w:r w:rsidRPr="00A74378">
        <w:rPr>
          <w:b/>
        </w:rPr>
        <w:t>3.1</w:t>
      </w:r>
      <w:r>
        <w:rPr>
          <w:b/>
        </w:rPr>
        <w:t>.1</w:t>
      </w:r>
      <w:r w:rsidRPr="00A74378">
        <w:rPr>
          <w:b/>
        </w:rPr>
        <w:t xml:space="preserve"> </w:t>
      </w:r>
      <w:r>
        <w:rPr>
          <w:b/>
        </w:rPr>
        <w:t>EIXO: CARACTERIZAÇÃO DO RESPONDENTE</w:t>
      </w:r>
      <w:bookmarkEnd w:id="21"/>
    </w:p>
    <w:p w14:paraId="30BF314B" w14:textId="77777777" w:rsidR="00DD218C" w:rsidRDefault="00DD218C" w:rsidP="00BE5E6E">
      <w:pPr>
        <w:jc w:val="both"/>
        <w:rPr>
          <w:rFonts w:ascii="Arial" w:hAnsi="Arial" w:cs="Arial"/>
          <w:b/>
          <w:sz w:val="24"/>
          <w:szCs w:val="24"/>
        </w:rPr>
      </w:pPr>
    </w:p>
    <w:p w14:paraId="2ED94FF6" w14:textId="12A7043F" w:rsidR="00A74378" w:rsidRPr="00A74378" w:rsidRDefault="00A74378" w:rsidP="009B6E07">
      <w:pPr>
        <w:pStyle w:val="Ttulo3"/>
        <w:rPr>
          <w:i/>
        </w:rPr>
      </w:pPr>
      <w:bookmarkStart w:id="22" w:name="_Toc74315843"/>
      <w:r w:rsidRPr="00A74378">
        <w:t>3.1.1</w:t>
      </w:r>
      <w:r>
        <w:t>.1</w:t>
      </w:r>
      <w:r w:rsidRPr="00A74378">
        <w:t xml:space="preserve"> </w:t>
      </w:r>
      <w:r>
        <w:t>DIMENSÃO</w:t>
      </w:r>
      <w:r w:rsidRPr="00A74378">
        <w:t xml:space="preserve">: </w:t>
      </w:r>
      <w:r>
        <w:t>CARACTERIZAÇÃO PROFISSIONAL</w:t>
      </w:r>
      <w:bookmarkEnd w:id="22"/>
    </w:p>
    <w:p w14:paraId="5428733A" w14:textId="77777777" w:rsidR="00A74378" w:rsidRDefault="00A74378" w:rsidP="009B6E07">
      <w:pPr>
        <w:jc w:val="center"/>
        <w:rPr>
          <w:rFonts w:ascii="Arial" w:hAnsi="Arial" w:cs="Arial"/>
          <w:b/>
          <w:sz w:val="24"/>
          <w:szCs w:val="24"/>
        </w:rPr>
      </w:pPr>
    </w:p>
    <w:p w14:paraId="681C109E" w14:textId="5812732A" w:rsidR="0039387B" w:rsidRDefault="0039387B" w:rsidP="0039387B">
      <w:pPr>
        <w:pStyle w:val="Legenda"/>
        <w:keepNext/>
        <w:jc w:val="center"/>
      </w:pPr>
      <w:bookmarkStart w:id="23" w:name="_Toc469920278"/>
      <w:bookmarkStart w:id="24" w:name="_Toc74315817"/>
      <w:r>
        <w:lastRenderedPageBreak/>
        <w:t xml:space="preserve">Figura </w:t>
      </w:r>
      <w:fldSimple w:instr=" SEQ Figura \* ARABIC ">
        <w:r w:rsidR="00475311">
          <w:rPr>
            <w:noProof/>
          </w:rPr>
          <w:t>2</w:t>
        </w:r>
      </w:fldSimple>
      <w:r>
        <w:t xml:space="preserve"> - </w:t>
      </w:r>
      <w:r w:rsidRPr="000F0C48">
        <w:t>Unidade de vinculação</w:t>
      </w:r>
      <w:bookmarkEnd w:id="23"/>
      <w:bookmarkEnd w:id="24"/>
    </w:p>
    <w:p w14:paraId="333F404A" w14:textId="77777777" w:rsidR="00161F06" w:rsidRDefault="007D61FE" w:rsidP="009B6E07">
      <w:pPr>
        <w:keepNext/>
        <w:jc w:val="center"/>
      </w:pPr>
      <w:r>
        <w:rPr>
          <w:rFonts w:ascii="Arial" w:hAnsi="Arial" w:cs="Arial"/>
          <w:b/>
          <w:sz w:val="24"/>
          <w:szCs w:val="24"/>
        </w:rPr>
        <w:pict w14:anchorId="70B27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188.6pt">
            <v:imagedata r:id="rId15" o:title="12 - Unidade de vinculação"/>
          </v:shape>
        </w:pict>
      </w:r>
    </w:p>
    <w:p w14:paraId="49BD33CF" w14:textId="1122518B" w:rsidR="00213A49" w:rsidRDefault="00213A49" w:rsidP="009B6E07">
      <w:pPr>
        <w:keepNext/>
        <w:jc w:val="center"/>
      </w:pPr>
    </w:p>
    <w:p w14:paraId="5D980160" w14:textId="058A7F9F" w:rsidR="00785898" w:rsidRDefault="00EA456D" w:rsidP="00D2419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57C4">
        <w:rPr>
          <w:rFonts w:ascii="Arial" w:hAnsi="Arial" w:cs="Arial"/>
          <w:sz w:val="24"/>
          <w:szCs w:val="24"/>
        </w:rPr>
        <w:t xml:space="preserve">Através </w:t>
      </w:r>
      <w:r w:rsidR="00055412">
        <w:rPr>
          <w:rFonts w:ascii="Arial" w:hAnsi="Arial" w:cs="Arial"/>
          <w:sz w:val="24"/>
          <w:szCs w:val="24"/>
        </w:rPr>
        <w:t>da Figura 2</w:t>
      </w:r>
      <w:r w:rsidRPr="004157C4">
        <w:rPr>
          <w:rFonts w:ascii="Arial" w:hAnsi="Arial" w:cs="Arial"/>
          <w:sz w:val="24"/>
          <w:szCs w:val="24"/>
        </w:rPr>
        <w:t xml:space="preserve">, pode-se perceber que </w:t>
      </w:r>
      <w:r w:rsidR="00D24193">
        <w:rPr>
          <w:rFonts w:ascii="Arial" w:hAnsi="Arial" w:cs="Arial"/>
          <w:sz w:val="24"/>
          <w:szCs w:val="24"/>
        </w:rPr>
        <w:t>...</w:t>
      </w:r>
    </w:p>
    <w:p w14:paraId="6ED7620A" w14:textId="57D90E72" w:rsidR="00477B7A" w:rsidRDefault="00477B7A" w:rsidP="00477B7A">
      <w:pPr>
        <w:pStyle w:val="Legenda"/>
        <w:keepNext/>
        <w:jc w:val="center"/>
      </w:pPr>
      <w:bookmarkStart w:id="25" w:name="_Toc447697480"/>
      <w:bookmarkStart w:id="26" w:name="_Toc74315818"/>
      <w:r>
        <w:t xml:space="preserve">Figura </w:t>
      </w:r>
      <w:fldSimple w:instr=" SEQ Figura \* ARABIC ">
        <w:r>
          <w:rPr>
            <w:noProof/>
          </w:rPr>
          <w:t>71</w:t>
        </w:r>
      </w:fldSimple>
      <w:r>
        <w:t xml:space="preserve"> - </w:t>
      </w:r>
      <w:r w:rsidRPr="00B54602">
        <w:t>Apoio da equipe de suporte técnico</w:t>
      </w:r>
      <w:bookmarkEnd w:id="25"/>
      <w:bookmarkEnd w:id="26"/>
    </w:p>
    <w:p w14:paraId="575BC67B" w14:textId="77777777" w:rsidR="00D24193" w:rsidRDefault="00D24193" w:rsidP="00D24193">
      <w:pPr>
        <w:spacing w:line="360" w:lineRule="auto"/>
        <w:ind w:firstLine="709"/>
        <w:jc w:val="both"/>
      </w:pPr>
    </w:p>
    <w:p w14:paraId="6B5C84B3" w14:textId="4E27FD11" w:rsidR="00D24193" w:rsidRPr="008479A8" w:rsidRDefault="00D24193" w:rsidP="008479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AA8052" w14:textId="12644586" w:rsidR="00D24193" w:rsidRDefault="00A377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F374F8" w14:textId="2DDB0D42" w:rsidR="00636A57" w:rsidRDefault="00F23C94" w:rsidP="00F23C94">
      <w:pPr>
        <w:pStyle w:val="Ttulo1"/>
      </w:pPr>
      <w:bookmarkStart w:id="27" w:name="_Toc74315844"/>
      <w:r>
        <w:lastRenderedPageBreak/>
        <w:t>4</w:t>
      </w:r>
      <w:r w:rsidRPr="00DD218C">
        <w:t xml:space="preserve"> </w:t>
      </w:r>
      <w:r w:rsidR="008E1082">
        <w:t>RESULTADOS</w:t>
      </w:r>
      <w:r w:rsidR="00636A57">
        <w:t xml:space="preserve"> E DISCURSÕES</w:t>
      </w:r>
      <w:bookmarkEnd w:id="27"/>
    </w:p>
    <w:p w14:paraId="7BBEC783" w14:textId="77777777" w:rsidR="00636A57" w:rsidRDefault="00636A57" w:rsidP="00636A57">
      <w:pPr>
        <w:jc w:val="both"/>
        <w:rPr>
          <w:rFonts w:ascii="Arial" w:hAnsi="Arial" w:cs="Arial"/>
          <w:sz w:val="24"/>
          <w:szCs w:val="24"/>
        </w:rPr>
      </w:pPr>
    </w:p>
    <w:p w14:paraId="06550596" w14:textId="2AD0E278" w:rsidR="00636A57" w:rsidRDefault="00636A57" w:rsidP="00636A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(Neste tópico abordar um pouco do que obteve de mais importante na pesquisa; sua filosofia e objetivos - missão, visão, valores </w:t>
      </w:r>
      <w:proofErr w:type="gramStart"/>
      <w:r>
        <w:rPr>
          <w:rFonts w:ascii="Arial" w:hAnsi="Arial" w:cs="Arial"/>
          <w:sz w:val="24"/>
          <w:szCs w:val="24"/>
        </w:rPr>
        <w:t>- ;</w:t>
      </w:r>
      <w:proofErr w:type="gramEnd"/>
      <w:r>
        <w:rPr>
          <w:rFonts w:ascii="Arial" w:hAnsi="Arial" w:cs="Arial"/>
          <w:sz w:val="24"/>
          <w:szCs w:val="24"/>
        </w:rPr>
        <w:t xml:space="preserve"> sua atuação no mercado; equipamentos e serviços oferecidos, seus principais clientes, entre outros aspectos importantes. O objetivo deste item, é situar o leitor quanto </w:t>
      </w:r>
      <w:proofErr w:type="gramStart"/>
      <w:r>
        <w:rPr>
          <w:rFonts w:ascii="Arial" w:hAnsi="Arial" w:cs="Arial"/>
          <w:sz w:val="24"/>
          <w:szCs w:val="24"/>
        </w:rPr>
        <w:t>ao dimensão</w:t>
      </w:r>
      <w:proofErr w:type="gramEnd"/>
      <w:r>
        <w:rPr>
          <w:rFonts w:ascii="Arial" w:hAnsi="Arial" w:cs="Arial"/>
          <w:sz w:val="24"/>
          <w:szCs w:val="24"/>
        </w:rPr>
        <w:t xml:space="preserve"> da tecnologia usada e a posição que esta ocupa no mercado). </w:t>
      </w:r>
      <w:proofErr w:type="gramStart"/>
      <w:r>
        <w:rPr>
          <w:rFonts w:ascii="Arial" w:hAnsi="Arial" w:cs="Arial"/>
          <w:sz w:val="24"/>
          <w:szCs w:val="24"/>
        </w:rPr>
        <w:t>( de</w:t>
      </w:r>
      <w:proofErr w:type="gramEnd"/>
      <w:r>
        <w:rPr>
          <w:rFonts w:ascii="Arial" w:hAnsi="Arial" w:cs="Arial"/>
          <w:sz w:val="24"/>
          <w:szCs w:val="24"/>
        </w:rPr>
        <w:t xml:space="preserve"> 2 a 4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A8CEF22" w14:textId="45486008" w:rsidR="00636A57" w:rsidRDefault="00636A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467106" w14:textId="5ED7C182" w:rsidR="00636A57" w:rsidRPr="00DD218C" w:rsidRDefault="00636A57" w:rsidP="00F23C94">
      <w:pPr>
        <w:pStyle w:val="Ttulo1"/>
      </w:pPr>
      <w:bookmarkStart w:id="28" w:name="_Toc74315845"/>
      <w:r>
        <w:lastRenderedPageBreak/>
        <w:t>5.MODELOS EMPREGADOS E VIÁVEIS</w:t>
      </w:r>
      <w:bookmarkEnd w:id="28"/>
    </w:p>
    <w:p w14:paraId="3A994EA9" w14:textId="77777777" w:rsidR="00F23C94" w:rsidRDefault="00F23C94" w:rsidP="00F23C94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5315B0C2" w14:textId="77777777" w:rsidR="00636A57" w:rsidRPr="00FA2AFD" w:rsidRDefault="00636A57" w:rsidP="00636A57">
      <w:pPr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Irá escrever sobre os principais ou mais importantes modelos pesquisados (entre 2 e 4 paginas</w:t>
      </w:r>
    </w:p>
    <w:p w14:paraId="022ADBA5" w14:textId="77777777" w:rsidR="00636A57" w:rsidRDefault="00636A57" w:rsidP="00636A57">
      <w:pPr>
        <w:jc w:val="both"/>
        <w:rPr>
          <w:rFonts w:ascii="Arial" w:hAnsi="Arial" w:cs="Arial"/>
          <w:sz w:val="24"/>
          <w:szCs w:val="24"/>
        </w:rPr>
      </w:pPr>
    </w:p>
    <w:p w14:paraId="41390243" w14:textId="77777777" w:rsidR="00636A57" w:rsidRDefault="00636A57" w:rsidP="00636A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MODELO EMPREGADO A</w:t>
      </w:r>
    </w:p>
    <w:p w14:paraId="43189C75" w14:textId="77777777" w:rsidR="00636A57" w:rsidRDefault="00636A57" w:rsidP="00636A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 necessário cria este item).</w:t>
      </w:r>
    </w:p>
    <w:p w14:paraId="2237165D" w14:textId="77777777" w:rsidR="00636A57" w:rsidRDefault="00636A57" w:rsidP="00636A57">
      <w:pPr>
        <w:jc w:val="both"/>
        <w:rPr>
          <w:rFonts w:ascii="Arial" w:hAnsi="Arial" w:cs="Arial"/>
          <w:sz w:val="24"/>
          <w:szCs w:val="24"/>
        </w:rPr>
      </w:pPr>
    </w:p>
    <w:p w14:paraId="3661A9CE" w14:textId="77777777" w:rsidR="00636A57" w:rsidRDefault="00636A57" w:rsidP="00636A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MODELO EMPREGADO B</w:t>
      </w:r>
    </w:p>
    <w:p w14:paraId="5BBC0A44" w14:textId="77777777" w:rsidR="00636A57" w:rsidRDefault="00636A57" w:rsidP="00636A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(Se necessário cria este item). </w:t>
      </w:r>
    </w:p>
    <w:p w14:paraId="266B8808" w14:textId="13EBAB42" w:rsidR="00F23C94" w:rsidRDefault="00F23C94" w:rsidP="00F23C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64E5E32" w14:textId="77777777" w:rsidR="00F23C94" w:rsidRDefault="00F23C94" w:rsidP="00F23C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805BFD" w14:textId="77777777" w:rsidR="00F23C94" w:rsidRDefault="00F23C94" w:rsidP="00F23C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55B8BF" w14:textId="0F8AE01C" w:rsidR="00F23C94" w:rsidRPr="00DD218C" w:rsidRDefault="008E1082" w:rsidP="00F23C94">
      <w:pPr>
        <w:pStyle w:val="Ttulo1"/>
      </w:pPr>
      <w:bookmarkStart w:id="29" w:name="_Toc74315846"/>
      <w:r>
        <w:lastRenderedPageBreak/>
        <w:t>5</w:t>
      </w:r>
      <w:r w:rsidR="00F23C94" w:rsidRPr="00DD218C">
        <w:t xml:space="preserve"> </w:t>
      </w:r>
      <w:r w:rsidR="00F23C94">
        <w:t>CONSIDERAÇÕES FINAIS</w:t>
      </w:r>
      <w:bookmarkEnd w:id="29"/>
    </w:p>
    <w:p w14:paraId="0D9D6E4D" w14:textId="77777777" w:rsidR="00F23C94" w:rsidRDefault="00F23C94" w:rsidP="00F23C94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70B86911" w14:textId="77777777" w:rsidR="00636A57" w:rsidRDefault="00636A57" w:rsidP="00636A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(Elaborar conclusão para o relatório, fazendo uma avaliação das tecnologias estudadas. Que aprendizado esta experiência proporcionou? Tem interesse </w:t>
      </w:r>
      <w:proofErr w:type="gramStart"/>
      <w:r>
        <w:rPr>
          <w:rFonts w:ascii="Arial" w:hAnsi="Arial" w:cs="Arial"/>
          <w:sz w:val="24"/>
          <w:szCs w:val="24"/>
        </w:rPr>
        <w:t>em  atuar</w:t>
      </w:r>
      <w:proofErr w:type="gramEnd"/>
      <w:r>
        <w:rPr>
          <w:rFonts w:ascii="Arial" w:hAnsi="Arial" w:cs="Arial"/>
          <w:sz w:val="24"/>
          <w:szCs w:val="24"/>
        </w:rPr>
        <w:t xml:space="preserve"> como profissional nesta área? ). (Uma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duas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4FA2FE" w14:textId="77777777" w:rsidR="00F23C94" w:rsidRDefault="00F23C94" w:rsidP="00F23C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C2CB07C" w14:textId="77777777" w:rsidR="00F23C94" w:rsidRDefault="00F23C94" w:rsidP="00F23C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731BA4" w14:textId="5FD132FF" w:rsidR="00D24193" w:rsidRPr="00DD218C" w:rsidRDefault="00D24193" w:rsidP="00D24193">
      <w:pPr>
        <w:pStyle w:val="Ttulo1"/>
      </w:pPr>
      <w:bookmarkStart w:id="30" w:name="_Toc74315847"/>
      <w:r>
        <w:lastRenderedPageBreak/>
        <w:t>6</w:t>
      </w:r>
      <w:r w:rsidRPr="00DD218C">
        <w:t xml:space="preserve"> </w:t>
      </w:r>
      <w:r>
        <w:t>REFERÊNCIAS BIBLIOGRÁFICAS</w:t>
      </w:r>
      <w:bookmarkEnd w:id="30"/>
    </w:p>
    <w:p w14:paraId="56F82B68" w14:textId="77777777" w:rsidR="00D24193" w:rsidRDefault="00D24193" w:rsidP="00D2419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53B0B11C" w14:textId="1B04A8B4" w:rsidR="00042BD2" w:rsidRDefault="00D24193" w:rsidP="00D2419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as referências.</w:t>
      </w:r>
    </w:p>
    <w:p w14:paraId="225DBDC8" w14:textId="77777777" w:rsidR="00D24193" w:rsidRDefault="00D24193" w:rsidP="00D2419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A3EBDD" w14:textId="08635C44" w:rsidR="00D24193" w:rsidRDefault="00D24193" w:rsidP="00D2419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 atualizado em 19/12/2016</w:t>
      </w:r>
    </w:p>
    <w:sectPr w:rsidR="00D24193" w:rsidSect="00D24193">
      <w:headerReference w:type="default" r:id="rId16"/>
      <w:footerReference w:type="default" r:id="rId17"/>
      <w:pgSz w:w="11906" w:h="16838" w:code="9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2E21" w14:textId="77777777" w:rsidR="00404B6F" w:rsidRDefault="00404B6F" w:rsidP="00DE1737">
      <w:pPr>
        <w:spacing w:after="0" w:line="240" w:lineRule="auto"/>
      </w:pPr>
      <w:r>
        <w:separator/>
      </w:r>
    </w:p>
  </w:endnote>
  <w:endnote w:type="continuationSeparator" w:id="0">
    <w:p w14:paraId="34516F9B" w14:textId="77777777" w:rsidR="00404B6F" w:rsidRDefault="00404B6F" w:rsidP="00DE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C1A0C" w14:textId="70AFBBB5" w:rsidR="00D24193" w:rsidRDefault="00F76C9A" w:rsidP="00F76C9A">
    <w:pPr>
      <w:pStyle w:val="Rodap"/>
      <w:jc w:val="right"/>
    </w:pPr>
    <w:r>
      <w:rPr>
        <w:noProof/>
        <w:lang w:eastAsia="pt-BR"/>
      </w:rPr>
      <mc:AlternateContent>
        <mc:Choice Requires="wpg">
          <w:drawing>
            <wp:anchor distT="0" distB="0" distL="120396" distR="115824" simplePos="0" relativeHeight="251662336" behindDoc="1" locked="0" layoutInCell="1" allowOverlap="1" wp14:anchorId="1F0B77C9" wp14:editId="65D47523">
              <wp:simplePos x="0" y="0"/>
              <wp:positionH relativeFrom="column">
                <wp:posOffset>4815840</wp:posOffset>
              </wp:positionH>
              <wp:positionV relativeFrom="paragraph">
                <wp:posOffset>-489585</wp:posOffset>
              </wp:positionV>
              <wp:extent cx="1028700" cy="1123950"/>
              <wp:effectExtent l="0" t="0" r="0" b="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1123950"/>
                        <a:chOff x="54292" y="75009"/>
                        <a:chExt cx="12092" cy="11515"/>
                      </a:xfrm>
                      <a:solidFill>
                        <a:srgbClr val="359830">
                          <a:alpha val="60000"/>
                        </a:srgbClr>
                      </a:solidFill>
                    </wpg:grpSpPr>
                    <wps:wsp>
                      <wps:cNvPr id="28" name="AutoShape 11"/>
                      <wps:cNvSpPr>
                        <a:spLocks noChangeArrowheads="1"/>
                      </wps:cNvSpPr>
                      <wps:spPr bwMode="auto">
                        <a:xfrm>
                          <a:off x="62572" y="75009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BC637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29" name="AutoShape 4"/>
                      <wps:cNvSpPr>
                        <a:spLocks noChangeArrowheads="1"/>
                      </wps:cNvSpPr>
                      <wps:spPr bwMode="auto">
                        <a:xfrm>
                          <a:off x="58445" y="79001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C4679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0" name="AutoShape 5"/>
                      <wps:cNvSpPr>
                        <a:spLocks noChangeArrowheads="1"/>
                      </wps:cNvSpPr>
                      <wps:spPr bwMode="auto">
                        <a:xfrm>
                          <a:off x="62604" y="78969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786A8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1" name="AutoShape 6"/>
                      <wps:cNvSpPr>
                        <a:spLocks noChangeArrowheads="1"/>
                      </wps:cNvSpPr>
                      <wps:spPr bwMode="auto">
                        <a:xfrm>
                          <a:off x="62572" y="82925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64DBF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2" name="AutoShape 7"/>
                      <wps:cNvSpPr>
                        <a:spLocks noChangeArrowheads="1"/>
                      </wps:cNvSpPr>
                      <wps:spPr bwMode="auto">
                        <a:xfrm>
                          <a:off x="58426" y="82925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9577A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3" name="AutoShape 8"/>
                      <wps:cNvSpPr>
                        <a:spLocks noChangeArrowheads="1"/>
                      </wps:cNvSpPr>
                      <wps:spPr bwMode="auto">
                        <a:xfrm>
                          <a:off x="54292" y="82925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1D15E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B77C9" id="Grupo 26" o:spid="_x0000_s1026" style="position:absolute;left:0;text-align:left;margin-left:379.2pt;margin-top:-38.55pt;width:81pt;height:88.5pt;z-index:-251654144;mso-wrap-distance-left:9.48pt;mso-wrap-distance-right:9.12pt" coordorigin="54292,75009" coordsize="12092,1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">
              <v:roundrect id="AutoShape 11" o:spid="_x0000_s1027" style="position:absolute;left:62572;top:7500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" filled="f" stroked="f" insetpen="t">
                <v:textbox inset="2.88pt,2.88pt,2.88pt,2.88pt">
                  <w:txbxContent>
                    <w:p w14:paraId="22EBC637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4" o:spid="_x0000_s1028" style="position:absolute;left:58445;top:79001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" filled="f" stroked="f" insetpen="t">
                <v:textbox inset="2.88pt,2.88pt,2.88pt,2.88pt">
                  <w:txbxContent>
                    <w:p w14:paraId="488C4679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5" o:spid="_x0000_s1029" style="position:absolute;left:62604;top:7896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" filled="f" stroked="f" insetpen="t">
                <v:textbox inset="2.88pt,2.88pt,2.88pt,2.88pt">
                  <w:txbxContent>
                    <w:p w14:paraId="4BE786A8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6" o:spid="_x0000_s1030" style="position:absolute;left:6257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" filled="f" stroked="f" insetpen="t">
                <v:textbox inset="2.88pt,2.88pt,2.88pt,2.88pt">
                  <w:txbxContent>
                    <w:p w14:paraId="1C764DBF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7" o:spid="_x0000_s1031" style="position:absolute;left:58426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" filled="f" stroked="f" insetpen="t">
                <v:textbox inset="2.88pt,2.88pt,2.88pt,2.88pt">
                  <w:txbxContent>
                    <w:p w14:paraId="42E9577A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8" o:spid="_x0000_s1032" style="position:absolute;left:5429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" filled="f" stroked="f" insetpen="t">
                <v:textbox inset="2.88pt,2.88pt,2.88pt,2.88pt">
                  <w:txbxContent>
                    <w:p w14:paraId="4B51D15E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</v:group>
          </w:pict>
        </mc:Fallback>
      </mc:AlternateContent>
    </w:r>
    <w:r w:rsidR="00D24193">
      <w:fldChar w:fldCharType="begin"/>
    </w:r>
    <w:r w:rsidR="00D24193">
      <w:instrText>PAGE   \* MERGEFORMAT</w:instrText>
    </w:r>
    <w:r w:rsidR="00D24193">
      <w:fldChar w:fldCharType="separate"/>
    </w:r>
    <w:r w:rsidR="00EF2236">
      <w:rPr>
        <w:noProof/>
      </w:rPr>
      <w:t>V</w:t>
    </w:r>
    <w:r w:rsidR="00D2419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35671" w14:textId="77777777" w:rsidR="00D24193" w:rsidRDefault="00D24193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20396" distR="115824" simplePos="0" relativeHeight="251661312" behindDoc="1" locked="0" layoutInCell="1" allowOverlap="1" wp14:anchorId="5BAF8794" wp14:editId="23D06F31">
              <wp:simplePos x="0" y="0"/>
              <wp:positionH relativeFrom="column">
                <wp:posOffset>4768215</wp:posOffset>
              </wp:positionH>
              <wp:positionV relativeFrom="paragraph">
                <wp:posOffset>-718185</wp:posOffset>
              </wp:positionV>
              <wp:extent cx="1028700" cy="1123950"/>
              <wp:effectExtent l="0" t="0" r="0" b="0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1123950"/>
                        <a:chOff x="54292" y="75009"/>
                        <a:chExt cx="12092" cy="11515"/>
                      </a:xfrm>
                      <a:solidFill>
                        <a:srgbClr val="359830">
                          <a:alpha val="60000"/>
                        </a:srgbClr>
                      </a:solidFill>
                    </wpg:grpSpPr>
                    <wps:wsp>
                      <wps:cNvPr id="4" name="AutoShape 4"/>
                      <wps:cNvSpPr>
                        <a:spLocks noChangeArrowheads="1"/>
                      </wps:cNvSpPr>
                      <wps:spPr bwMode="auto">
                        <a:xfrm>
                          <a:off x="62572" y="75009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E4BC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AutoShape 4"/>
                      <wps:cNvSpPr>
                        <a:spLocks noChangeArrowheads="1"/>
                      </wps:cNvSpPr>
                      <wps:spPr bwMode="auto">
                        <a:xfrm>
                          <a:off x="58445" y="79001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A1913" w14:textId="63B3F2ED" w:rsidR="00D24193" w:rsidRPr="00296C66" w:rsidRDefault="00D24193" w:rsidP="00E75A7C">
                            <w:pPr>
                              <w:rPr>
                                <w:rFonts w:eastAsia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8" name="AutoShape 5"/>
                      <wps:cNvSpPr>
                        <a:spLocks noChangeArrowheads="1"/>
                      </wps:cNvSpPr>
                      <wps:spPr bwMode="auto">
                        <a:xfrm>
                          <a:off x="62604" y="78969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D8110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9" name="AutoShape 6"/>
                      <wps:cNvSpPr>
                        <a:spLocks noChangeArrowheads="1"/>
                      </wps:cNvSpPr>
                      <wps:spPr bwMode="auto">
                        <a:xfrm>
                          <a:off x="62572" y="82925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B14D6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0" name="AutoShape 7"/>
                      <wps:cNvSpPr>
                        <a:spLocks noChangeArrowheads="1"/>
                      </wps:cNvSpPr>
                      <wps:spPr bwMode="auto">
                        <a:xfrm>
                          <a:off x="58426" y="82925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CDDE7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1" name="AutoShape 8"/>
                      <wps:cNvSpPr>
                        <a:spLocks noChangeArrowheads="1"/>
                      </wps:cNvSpPr>
                      <wps:spPr bwMode="auto">
                        <a:xfrm>
                          <a:off x="54292" y="82925"/>
                          <a:ext cx="3780" cy="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78404" w14:textId="77777777" w:rsidR="00D24193" w:rsidRDefault="00D24193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AF8794" id="Grupo 3" o:spid="_x0000_s1033" style="position:absolute;margin-left:375.45pt;margin-top:-56.55pt;width:81pt;height:88.5pt;z-index:-251655168;mso-wrap-distance-left:9.48pt;mso-wrap-distance-right:9.12pt" coordorigin="54292,75009" coordsize="12092,1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">
              <v:roundrect id="AutoShape 4" o:spid="_x0000_s1034" style="position:absolute;left:62572;top:7500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" filled="f" stroked="f" insetpen="t">
                <v:textbox inset="2.88pt,2.88pt,2.88pt,2.88pt">
                  <w:txbxContent>
                    <w:p w14:paraId="6D3EE4BC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4" o:spid="_x0000_s1035" style="position:absolute;left:58445;top:79001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" filled="f" stroked="f" insetpen="t">
                <v:textbox inset="2.88pt,2.88pt,2.88pt,2.88pt">
                  <w:txbxContent>
                    <w:p w14:paraId="642A1913" w14:textId="63B3F2ED" w:rsidR="00D24193" w:rsidRPr="00296C66" w:rsidRDefault="00D24193" w:rsidP="00E75A7C">
                      <w:pPr>
                        <w:rPr>
                          <w:rFonts w:eastAsia="Times New Roman"/>
                          <w:b/>
                        </w:rPr>
                      </w:pPr>
                    </w:p>
                  </w:txbxContent>
                </v:textbox>
              </v:roundrect>
              <v:roundrect id="AutoShape 5" o:spid="_x0000_s1036" style="position:absolute;left:62604;top:7896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" filled="f" stroked="f" insetpen="t">
                <v:textbox inset="2.88pt,2.88pt,2.88pt,2.88pt">
                  <w:txbxContent>
                    <w:p w14:paraId="295D8110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6" o:spid="_x0000_s1037" style="position:absolute;left:6257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" filled="f" stroked="f" insetpen="t">
                <v:textbox inset="2.88pt,2.88pt,2.88pt,2.88pt">
                  <w:txbxContent>
                    <w:p w14:paraId="707B14D6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7" o:spid="_x0000_s1038" style="position:absolute;left:58426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" filled="f" stroked="f" insetpen="t">
                <v:textbox inset="2.88pt,2.88pt,2.88pt,2.88pt">
                  <w:txbxContent>
                    <w:p w14:paraId="414CDDE7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8" o:spid="_x0000_s1039" style="position:absolute;left:5429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" filled="f" stroked="f" insetpen="t">
                <v:textbox inset="2.88pt,2.88pt,2.88pt,2.88pt">
                  <w:txbxContent>
                    <w:p w14:paraId="6E978404" w14:textId="77777777" w:rsidR="00D24193" w:rsidRDefault="00D24193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262858"/>
      <w:docPartObj>
        <w:docPartGallery w:val="Page Numbers (Bottom of Page)"/>
        <w:docPartUnique/>
      </w:docPartObj>
    </w:sdtPr>
    <w:sdtEndPr/>
    <w:sdtContent>
      <w:p w14:paraId="5B5C2F55" w14:textId="22C76EC4" w:rsidR="00DC0C14" w:rsidRDefault="00DC0C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236">
          <w:rPr>
            <w:noProof/>
          </w:rPr>
          <w:t>X</w:t>
        </w:r>
        <w:r>
          <w:fldChar w:fldCharType="end"/>
        </w:r>
      </w:p>
    </w:sdtContent>
  </w:sdt>
  <w:p w14:paraId="13BFE7FE" w14:textId="77777777" w:rsidR="00DC0C14" w:rsidRDefault="00DC0C1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018205"/>
      <w:docPartObj>
        <w:docPartGallery w:val="Page Numbers (Bottom of Page)"/>
        <w:docPartUnique/>
      </w:docPartObj>
    </w:sdtPr>
    <w:sdtEndPr/>
    <w:sdtContent>
      <w:p w14:paraId="558447DF" w14:textId="7865F050" w:rsidR="00DC0C14" w:rsidRDefault="00DC0C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236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C93A3" w14:textId="77777777" w:rsidR="00404B6F" w:rsidRDefault="00404B6F" w:rsidP="00DE1737">
      <w:pPr>
        <w:spacing w:after="0" w:line="240" w:lineRule="auto"/>
      </w:pPr>
      <w:r>
        <w:separator/>
      </w:r>
    </w:p>
  </w:footnote>
  <w:footnote w:type="continuationSeparator" w:id="0">
    <w:p w14:paraId="6EF6F62B" w14:textId="77777777" w:rsidR="00404B6F" w:rsidRDefault="00404B6F" w:rsidP="00DE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DFBE" w14:textId="44F5AC18" w:rsidR="00D24193" w:rsidRDefault="00804A00" w:rsidP="008B2046">
    <w:pPr>
      <w:pStyle w:val="Cabealho"/>
      <w:ind w:left="-284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A5B33" wp14:editId="65764E80">
              <wp:simplePos x="0" y="0"/>
              <wp:positionH relativeFrom="column">
                <wp:posOffset>-165735</wp:posOffset>
              </wp:positionH>
              <wp:positionV relativeFrom="paragraph">
                <wp:posOffset>638810</wp:posOffset>
              </wp:positionV>
              <wp:extent cx="5940000" cy="0"/>
              <wp:effectExtent l="0" t="57150" r="60960" b="57150"/>
              <wp:wrapNone/>
              <wp:docPr id="34" name="Conector de seta reta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0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359830">
                            <a:alpha val="60000"/>
                          </a:srgbClr>
                        </a:solidFill>
                        <a:round/>
                        <a:headEnd/>
                        <a:tailEnd type="oval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7379FC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34" o:spid="_x0000_s1026" type="#_x0000_t32" style="position:absolute;margin-left:-13.05pt;margin-top:50.3pt;width:467.7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" strokecolor="#359830" strokeweight="3.25pt">
              <v:stroke endarrow="oval" opacity="39321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60309142" wp14:editId="614AD655">
          <wp:simplePos x="0" y="0"/>
          <wp:positionH relativeFrom="column">
            <wp:posOffset>-165735</wp:posOffset>
          </wp:positionH>
          <wp:positionV relativeFrom="paragraph">
            <wp:posOffset>50165</wp:posOffset>
          </wp:positionV>
          <wp:extent cx="2290955" cy="522587"/>
          <wp:effectExtent l="0" t="0" r="0" b="0"/>
          <wp:wrapTopAndBottom/>
          <wp:docPr id="12" name="Imagem 12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2" descr="Form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0955" cy="522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3343" w14:textId="1DF8249A" w:rsidR="00D24193" w:rsidRDefault="00804A00" w:rsidP="00DD6063">
    <w:pPr>
      <w:pStyle w:val="Cabealho"/>
      <w:ind w:left="-567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73C9F1" wp14:editId="2160EF0F">
              <wp:simplePos x="0" y="0"/>
              <wp:positionH relativeFrom="column">
                <wp:posOffset>-318135</wp:posOffset>
              </wp:positionH>
              <wp:positionV relativeFrom="paragraph">
                <wp:posOffset>689610</wp:posOffset>
              </wp:positionV>
              <wp:extent cx="5940000" cy="0"/>
              <wp:effectExtent l="0" t="57150" r="60960" b="57150"/>
              <wp:wrapNone/>
              <wp:docPr id="27" name="Conector de seta reta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0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359830">
                            <a:alpha val="60000"/>
                          </a:srgbClr>
                        </a:solidFill>
                        <a:round/>
                        <a:headEnd/>
                        <a:tailEnd type="oval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F4478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7" o:spid="_x0000_s1026" type="#_x0000_t32" style="position:absolute;margin-left:-25.05pt;margin-top:54.3pt;width:467.7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" strokecolor="#359830" strokeweight="3.25pt">
              <v:stroke endarrow="oval" opacity="39321f"/>
            </v:shape>
          </w:pict>
        </mc:Fallback>
      </mc:AlternateContent>
    </w:r>
    <w:r w:rsidR="006A2948">
      <w:rPr>
        <w:noProof/>
      </w:rPr>
      <w:drawing>
        <wp:anchor distT="0" distB="0" distL="114300" distR="114300" simplePos="0" relativeHeight="251664384" behindDoc="0" locked="0" layoutInCell="1" allowOverlap="1" wp14:anchorId="1F53CEBB" wp14:editId="0B45F7D0">
          <wp:simplePos x="0" y="0"/>
          <wp:positionH relativeFrom="column">
            <wp:posOffset>-304800</wp:posOffset>
          </wp:positionH>
          <wp:positionV relativeFrom="paragraph">
            <wp:posOffset>113665</wp:posOffset>
          </wp:positionV>
          <wp:extent cx="2290445" cy="521970"/>
          <wp:effectExtent l="0" t="0" r="0" b="0"/>
          <wp:wrapTopAndBottom/>
          <wp:docPr id="5" name="Imagem 5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orm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044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294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7CB8" w14:textId="0A2B4E69" w:rsidR="00DC0C14" w:rsidRPr="00F76C9A" w:rsidRDefault="00D24193" w:rsidP="00F76C9A">
    <w:pPr>
      <w:pStyle w:val="Cabealho"/>
      <w:jc w:val="right"/>
      <w:rPr>
        <w:i/>
        <w:color w:val="404040" w:themeColor="text1" w:themeTint="BF"/>
        <w:sz w:val="20"/>
      </w:rPr>
    </w:pPr>
    <w:r>
      <w:rPr>
        <w:i/>
        <w:color w:val="404040" w:themeColor="text1" w:themeTint="BF"/>
        <w:sz w:val="20"/>
      </w:rPr>
      <w:t>Relatório de prática profissional</w:t>
    </w:r>
    <w:r w:rsidR="00DC0C14">
      <w:rPr>
        <w:i/>
        <w:color w:val="404040" w:themeColor="text1" w:themeTint="BF"/>
        <w:sz w:val="20"/>
      </w:rPr>
      <w:t>,</w:t>
    </w:r>
    <w:r>
      <w:rPr>
        <w:i/>
        <w:color w:val="404040" w:themeColor="text1" w:themeTint="BF"/>
        <w:sz w:val="20"/>
      </w:rPr>
      <w:t xml:space="preserve"> FULANO DE TAL - 20</w:t>
    </w:r>
    <w:r w:rsidR="00F34849">
      <w:rPr>
        <w:i/>
        <w:color w:val="404040" w:themeColor="text1" w:themeTint="BF"/>
        <w:sz w:val="20"/>
      </w:rPr>
      <w:t>2</w:t>
    </w:r>
    <w:r w:rsidR="007D61FE">
      <w:rPr>
        <w:i/>
        <w:color w:val="404040" w:themeColor="text1" w:themeTint="BF"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44F671D"/>
    <w:multiLevelType w:val="hybridMultilevel"/>
    <w:tmpl w:val="14B0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A0EC1"/>
    <w:multiLevelType w:val="hybridMultilevel"/>
    <w:tmpl w:val="70D89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F1669"/>
    <w:multiLevelType w:val="hybridMultilevel"/>
    <w:tmpl w:val="B952FE1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4C7E5C"/>
    <w:multiLevelType w:val="hybridMultilevel"/>
    <w:tmpl w:val="B51EF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5651E"/>
    <w:multiLevelType w:val="hybridMultilevel"/>
    <w:tmpl w:val="C44AD64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21A1993"/>
    <w:multiLevelType w:val="hybridMultilevel"/>
    <w:tmpl w:val="A47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2155E"/>
    <w:multiLevelType w:val="hybridMultilevel"/>
    <w:tmpl w:val="E508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7F4"/>
    <w:multiLevelType w:val="hybridMultilevel"/>
    <w:tmpl w:val="82822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2731A"/>
    <w:multiLevelType w:val="hybridMultilevel"/>
    <w:tmpl w:val="D51E5A8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DA23C6"/>
    <w:multiLevelType w:val="hybridMultilevel"/>
    <w:tmpl w:val="25C66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862AD"/>
    <w:multiLevelType w:val="hybridMultilevel"/>
    <w:tmpl w:val="9D1E0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962DE"/>
    <w:multiLevelType w:val="hybridMultilevel"/>
    <w:tmpl w:val="57C49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B326E"/>
    <w:multiLevelType w:val="hybridMultilevel"/>
    <w:tmpl w:val="BFA0FF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3D286C3D"/>
    <w:multiLevelType w:val="hybridMultilevel"/>
    <w:tmpl w:val="397EE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F6A00"/>
    <w:multiLevelType w:val="hybridMultilevel"/>
    <w:tmpl w:val="9D565B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B3CCD"/>
    <w:multiLevelType w:val="hybridMultilevel"/>
    <w:tmpl w:val="913AC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819FA"/>
    <w:multiLevelType w:val="hybridMultilevel"/>
    <w:tmpl w:val="7ECCD4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B37CD1"/>
    <w:multiLevelType w:val="hybridMultilevel"/>
    <w:tmpl w:val="808CF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B2D3B"/>
    <w:multiLevelType w:val="hybridMultilevel"/>
    <w:tmpl w:val="F23EE1F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E060DB"/>
    <w:multiLevelType w:val="hybridMultilevel"/>
    <w:tmpl w:val="FEF4A2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35571"/>
    <w:multiLevelType w:val="hybridMultilevel"/>
    <w:tmpl w:val="3A484EB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C34BE4"/>
    <w:multiLevelType w:val="hybridMultilevel"/>
    <w:tmpl w:val="ABDA6FA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265368"/>
    <w:multiLevelType w:val="hybridMultilevel"/>
    <w:tmpl w:val="F1225C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E0B0C"/>
    <w:multiLevelType w:val="hybridMultilevel"/>
    <w:tmpl w:val="E4B2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22A64"/>
    <w:multiLevelType w:val="hybridMultilevel"/>
    <w:tmpl w:val="19A66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504DF"/>
    <w:multiLevelType w:val="hybridMultilevel"/>
    <w:tmpl w:val="472E2CD6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9E266F"/>
    <w:multiLevelType w:val="hybridMultilevel"/>
    <w:tmpl w:val="713C6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25"/>
  </w:num>
  <w:num w:numId="4">
    <w:abstractNumId w:val="22"/>
  </w:num>
  <w:num w:numId="5">
    <w:abstractNumId w:val="26"/>
  </w:num>
  <w:num w:numId="6">
    <w:abstractNumId w:val="24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7"/>
  </w:num>
  <w:num w:numId="15">
    <w:abstractNumId w:val="19"/>
  </w:num>
  <w:num w:numId="16">
    <w:abstractNumId w:val="30"/>
  </w:num>
  <w:num w:numId="17">
    <w:abstractNumId w:val="13"/>
  </w:num>
  <w:num w:numId="18">
    <w:abstractNumId w:val="6"/>
  </w:num>
  <w:num w:numId="19">
    <w:abstractNumId w:val="16"/>
  </w:num>
  <w:num w:numId="20">
    <w:abstractNumId w:val="9"/>
  </w:num>
  <w:num w:numId="21">
    <w:abstractNumId w:val="32"/>
  </w:num>
  <w:num w:numId="22">
    <w:abstractNumId w:val="23"/>
  </w:num>
  <w:num w:numId="23">
    <w:abstractNumId w:val="11"/>
  </w:num>
  <w:num w:numId="24">
    <w:abstractNumId w:val="21"/>
  </w:num>
  <w:num w:numId="25">
    <w:abstractNumId w:val="7"/>
  </w:num>
  <w:num w:numId="26">
    <w:abstractNumId w:val="29"/>
  </w:num>
  <w:num w:numId="27">
    <w:abstractNumId w:val="12"/>
  </w:num>
  <w:num w:numId="28">
    <w:abstractNumId w:val="27"/>
  </w:num>
  <w:num w:numId="29">
    <w:abstractNumId w:val="15"/>
  </w:num>
  <w:num w:numId="30">
    <w:abstractNumId w:val="8"/>
  </w:num>
  <w:num w:numId="31">
    <w:abstractNumId w:val="31"/>
  </w:num>
  <w:num w:numId="32">
    <w:abstractNumId w:val="18"/>
  </w:num>
  <w:num w:numId="33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B59"/>
    <w:rsid w:val="00005571"/>
    <w:rsid w:val="000136CF"/>
    <w:rsid w:val="0002269A"/>
    <w:rsid w:val="00024E95"/>
    <w:rsid w:val="00025E34"/>
    <w:rsid w:val="00026099"/>
    <w:rsid w:val="00034A45"/>
    <w:rsid w:val="00037B50"/>
    <w:rsid w:val="00041E69"/>
    <w:rsid w:val="00042BD2"/>
    <w:rsid w:val="00047043"/>
    <w:rsid w:val="000474C7"/>
    <w:rsid w:val="00055412"/>
    <w:rsid w:val="00066735"/>
    <w:rsid w:val="000746BB"/>
    <w:rsid w:val="000766A6"/>
    <w:rsid w:val="000816A7"/>
    <w:rsid w:val="00083687"/>
    <w:rsid w:val="00085829"/>
    <w:rsid w:val="00090C2C"/>
    <w:rsid w:val="00094A38"/>
    <w:rsid w:val="00096D9D"/>
    <w:rsid w:val="000A0E3F"/>
    <w:rsid w:val="000A37B7"/>
    <w:rsid w:val="000A42C2"/>
    <w:rsid w:val="000A4C2E"/>
    <w:rsid w:val="000A6AC5"/>
    <w:rsid w:val="000C457F"/>
    <w:rsid w:val="000D0F25"/>
    <w:rsid w:val="000E10FD"/>
    <w:rsid w:val="000E1A12"/>
    <w:rsid w:val="000E5AA5"/>
    <w:rsid w:val="000F074C"/>
    <w:rsid w:val="000F1F1D"/>
    <w:rsid w:val="000F485A"/>
    <w:rsid w:val="000F75FB"/>
    <w:rsid w:val="00104D97"/>
    <w:rsid w:val="00107C84"/>
    <w:rsid w:val="00123488"/>
    <w:rsid w:val="0013070A"/>
    <w:rsid w:val="00134101"/>
    <w:rsid w:val="00134C03"/>
    <w:rsid w:val="00142E63"/>
    <w:rsid w:val="00161531"/>
    <w:rsid w:val="00161D30"/>
    <w:rsid w:val="00161F06"/>
    <w:rsid w:val="001633BE"/>
    <w:rsid w:val="00166206"/>
    <w:rsid w:val="00172BF1"/>
    <w:rsid w:val="00197721"/>
    <w:rsid w:val="001A08CF"/>
    <w:rsid w:val="001A39B5"/>
    <w:rsid w:val="001A5F31"/>
    <w:rsid w:val="001A6980"/>
    <w:rsid w:val="001B061C"/>
    <w:rsid w:val="001B4125"/>
    <w:rsid w:val="001C16AB"/>
    <w:rsid w:val="001C512D"/>
    <w:rsid w:val="001D5BDD"/>
    <w:rsid w:val="001D72BC"/>
    <w:rsid w:val="001E0A2A"/>
    <w:rsid w:val="001E4153"/>
    <w:rsid w:val="001F28CA"/>
    <w:rsid w:val="001F5C36"/>
    <w:rsid w:val="001F5CED"/>
    <w:rsid w:val="001F5DF4"/>
    <w:rsid w:val="001F7E4A"/>
    <w:rsid w:val="00201B56"/>
    <w:rsid w:val="00211BD3"/>
    <w:rsid w:val="00213A49"/>
    <w:rsid w:val="00221A5C"/>
    <w:rsid w:val="00225938"/>
    <w:rsid w:val="00227B59"/>
    <w:rsid w:val="00231DB9"/>
    <w:rsid w:val="00233B8A"/>
    <w:rsid w:val="00236211"/>
    <w:rsid w:val="0024204D"/>
    <w:rsid w:val="00243DE5"/>
    <w:rsid w:val="00244BE9"/>
    <w:rsid w:val="002453A8"/>
    <w:rsid w:val="00257D04"/>
    <w:rsid w:val="00264298"/>
    <w:rsid w:val="0026431B"/>
    <w:rsid w:val="0027016B"/>
    <w:rsid w:val="00275A71"/>
    <w:rsid w:val="0029356E"/>
    <w:rsid w:val="002963CD"/>
    <w:rsid w:val="002A22E7"/>
    <w:rsid w:val="002B0A93"/>
    <w:rsid w:val="002B0BD6"/>
    <w:rsid w:val="002B5500"/>
    <w:rsid w:val="002B71D9"/>
    <w:rsid w:val="002C3D30"/>
    <w:rsid w:val="002C655A"/>
    <w:rsid w:val="002D7992"/>
    <w:rsid w:val="002D7B99"/>
    <w:rsid w:val="002E419C"/>
    <w:rsid w:val="002E534A"/>
    <w:rsid w:val="002F08AE"/>
    <w:rsid w:val="002F7275"/>
    <w:rsid w:val="00300F31"/>
    <w:rsid w:val="003062E4"/>
    <w:rsid w:val="003116C7"/>
    <w:rsid w:val="003121A5"/>
    <w:rsid w:val="003136C9"/>
    <w:rsid w:val="003151FF"/>
    <w:rsid w:val="003166CB"/>
    <w:rsid w:val="0031716F"/>
    <w:rsid w:val="00322833"/>
    <w:rsid w:val="003245C7"/>
    <w:rsid w:val="00327D13"/>
    <w:rsid w:val="00327DD8"/>
    <w:rsid w:val="00331BCC"/>
    <w:rsid w:val="00334703"/>
    <w:rsid w:val="0033505F"/>
    <w:rsid w:val="00335EDD"/>
    <w:rsid w:val="003363BD"/>
    <w:rsid w:val="003503E9"/>
    <w:rsid w:val="00353C7B"/>
    <w:rsid w:val="0035500A"/>
    <w:rsid w:val="00355C65"/>
    <w:rsid w:val="00360993"/>
    <w:rsid w:val="00367985"/>
    <w:rsid w:val="00373BF4"/>
    <w:rsid w:val="00374085"/>
    <w:rsid w:val="003747B2"/>
    <w:rsid w:val="0037675A"/>
    <w:rsid w:val="003773B8"/>
    <w:rsid w:val="003813E4"/>
    <w:rsid w:val="003863A6"/>
    <w:rsid w:val="003873F4"/>
    <w:rsid w:val="00387589"/>
    <w:rsid w:val="0039115D"/>
    <w:rsid w:val="00391846"/>
    <w:rsid w:val="0039387B"/>
    <w:rsid w:val="0039398B"/>
    <w:rsid w:val="00395CCC"/>
    <w:rsid w:val="0039702D"/>
    <w:rsid w:val="0039708D"/>
    <w:rsid w:val="0039771D"/>
    <w:rsid w:val="003A0903"/>
    <w:rsid w:val="003A0AA5"/>
    <w:rsid w:val="003A0C0F"/>
    <w:rsid w:val="003A13A9"/>
    <w:rsid w:val="003A429A"/>
    <w:rsid w:val="003A4A92"/>
    <w:rsid w:val="003A5E07"/>
    <w:rsid w:val="003B14EC"/>
    <w:rsid w:val="003B1EA2"/>
    <w:rsid w:val="003B207B"/>
    <w:rsid w:val="003B6722"/>
    <w:rsid w:val="003B6881"/>
    <w:rsid w:val="003B6DC7"/>
    <w:rsid w:val="003B7841"/>
    <w:rsid w:val="003C3DEA"/>
    <w:rsid w:val="003D067C"/>
    <w:rsid w:val="003D2629"/>
    <w:rsid w:val="003D6196"/>
    <w:rsid w:val="003D76CD"/>
    <w:rsid w:val="003E0BB2"/>
    <w:rsid w:val="003E252A"/>
    <w:rsid w:val="003F4C33"/>
    <w:rsid w:val="00402E56"/>
    <w:rsid w:val="00404B6F"/>
    <w:rsid w:val="00413B61"/>
    <w:rsid w:val="00414D71"/>
    <w:rsid w:val="00420CD0"/>
    <w:rsid w:val="004227E4"/>
    <w:rsid w:val="0042308E"/>
    <w:rsid w:val="00424879"/>
    <w:rsid w:val="00432AFA"/>
    <w:rsid w:val="00434FC9"/>
    <w:rsid w:val="0043762A"/>
    <w:rsid w:val="0044589A"/>
    <w:rsid w:val="00446E27"/>
    <w:rsid w:val="0045035D"/>
    <w:rsid w:val="00452EA5"/>
    <w:rsid w:val="0047023F"/>
    <w:rsid w:val="00471D7E"/>
    <w:rsid w:val="00473D06"/>
    <w:rsid w:val="00474EF0"/>
    <w:rsid w:val="00475311"/>
    <w:rsid w:val="00477B7A"/>
    <w:rsid w:val="0048083A"/>
    <w:rsid w:val="004819CA"/>
    <w:rsid w:val="004953D3"/>
    <w:rsid w:val="004A2F0F"/>
    <w:rsid w:val="004A3E66"/>
    <w:rsid w:val="004B08FB"/>
    <w:rsid w:val="004B2449"/>
    <w:rsid w:val="004B2903"/>
    <w:rsid w:val="004B6204"/>
    <w:rsid w:val="004C2EC9"/>
    <w:rsid w:val="004D7616"/>
    <w:rsid w:val="004D7B39"/>
    <w:rsid w:val="004E64DA"/>
    <w:rsid w:val="004E6AD4"/>
    <w:rsid w:val="004F1A38"/>
    <w:rsid w:val="004F1F7A"/>
    <w:rsid w:val="004F5172"/>
    <w:rsid w:val="004F5E15"/>
    <w:rsid w:val="00501E4E"/>
    <w:rsid w:val="0050349E"/>
    <w:rsid w:val="00503527"/>
    <w:rsid w:val="00511C59"/>
    <w:rsid w:val="005161A9"/>
    <w:rsid w:val="005200FA"/>
    <w:rsid w:val="005223E5"/>
    <w:rsid w:val="00523C3F"/>
    <w:rsid w:val="0052513C"/>
    <w:rsid w:val="00526837"/>
    <w:rsid w:val="00527FE1"/>
    <w:rsid w:val="00531FCB"/>
    <w:rsid w:val="0053273F"/>
    <w:rsid w:val="0054609B"/>
    <w:rsid w:val="00546E3B"/>
    <w:rsid w:val="005472D1"/>
    <w:rsid w:val="00552A2D"/>
    <w:rsid w:val="00555D45"/>
    <w:rsid w:val="00563E6E"/>
    <w:rsid w:val="00566F06"/>
    <w:rsid w:val="00574C5D"/>
    <w:rsid w:val="00583323"/>
    <w:rsid w:val="0058788D"/>
    <w:rsid w:val="005938C5"/>
    <w:rsid w:val="005976C6"/>
    <w:rsid w:val="005A0EC5"/>
    <w:rsid w:val="005A2B0B"/>
    <w:rsid w:val="005A4919"/>
    <w:rsid w:val="005A7445"/>
    <w:rsid w:val="005B1DD0"/>
    <w:rsid w:val="005B48E2"/>
    <w:rsid w:val="005C119D"/>
    <w:rsid w:val="005C155D"/>
    <w:rsid w:val="005C1686"/>
    <w:rsid w:val="005C3EE9"/>
    <w:rsid w:val="005C5903"/>
    <w:rsid w:val="005C633D"/>
    <w:rsid w:val="005D0E36"/>
    <w:rsid w:val="005D2480"/>
    <w:rsid w:val="005D779E"/>
    <w:rsid w:val="005E3D74"/>
    <w:rsid w:val="005E5E93"/>
    <w:rsid w:val="005E793D"/>
    <w:rsid w:val="005F0340"/>
    <w:rsid w:val="006016E2"/>
    <w:rsid w:val="0060290A"/>
    <w:rsid w:val="006039CF"/>
    <w:rsid w:val="00614AFA"/>
    <w:rsid w:val="00616B58"/>
    <w:rsid w:val="00617EB3"/>
    <w:rsid w:val="00621638"/>
    <w:rsid w:val="00636A57"/>
    <w:rsid w:val="00646B2F"/>
    <w:rsid w:val="006475C6"/>
    <w:rsid w:val="00650E7D"/>
    <w:rsid w:val="00656B40"/>
    <w:rsid w:val="00660B3F"/>
    <w:rsid w:val="006630C4"/>
    <w:rsid w:val="00663AF4"/>
    <w:rsid w:val="006672BD"/>
    <w:rsid w:val="00683CA5"/>
    <w:rsid w:val="0068785C"/>
    <w:rsid w:val="00691CF3"/>
    <w:rsid w:val="00693DCD"/>
    <w:rsid w:val="006940B1"/>
    <w:rsid w:val="006942A8"/>
    <w:rsid w:val="00696502"/>
    <w:rsid w:val="00697FE8"/>
    <w:rsid w:val="006A2948"/>
    <w:rsid w:val="006A3686"/>
    <w:rsid w:val="006A3FBB"/>
    <w:rsid w:val="006A6C90"/>
    <w:rsid w:val="006B0EEC"/>
    <w:rsid w:val="006B1BE7"/>
    <w:rsid w:val="006B26CC"/>
    <w:rsid w:val="006C34D9"/>
    <w:rsid w:val="006C3BBE"/>
    <w:rsid w:val="006C6380"/>
    <w:rsid w:val="006C7E01"/>
    <w:rsid w:val="006D460C"/>
    <w:rsid w:val="006D4CE5"/>
    <w:rsid w:val="006E29E1"/>
    <w:rsid w:val="006F197A"/>
    <w:rsid w:val="006F31EF"/>
    <w:rsid w:val="006F6BA2"/>
    <w:rsid w:val="00713253"/>
    <w:rsid w:val="00713F38"/>
    <w:rsid w:val="007142E8"/>
    <w:rsid w:val="0071532D"/>
    <w:rsid w:val="0072139B"/>
    <w:rsid w:val="007215CA"/>
    <w:rsid w:val="00724494"/>
    <w:rsid w:val="007278FF"/>
    <w:rsid w:val="00733BAA"/>
    <w:rsid w:val="00735078"/>
    <w:rsid w:val="007429EB"/>
    <w:rsid w:val="00742B10"/>
    <w:rsid w:val="00743E95"/>
    <w:rsid w:val="00744EBD"/>
    <w:rsid w:val="00745C53"/>
    <w:rsid w:val="00752357"/>
    <w:rsid w:val="00757750"/>
    <w:rsid w:val="00765BBB"/>
    <w:rsid w:val="0076774A"/>
    <w:rsid w:val="0077596E"/>
    <w:rsid w:val="007775DF"/>
    <w:rsid w:val="00777769"/>
    <w:rsid w:val="007844DC"/>
    <w:rsid w:val="00785898"/>
    <w:rsid w:val="00786FEF"/>
    <w:rsid w:val="00791ACD"/>
    <w:rsid w:val="007931AB"/>
    <w:rsid w:val="007936DD"/>
    <w:rsid w:val="0079417D"/>
    <w:rsid w:val="00795F99"/>
    <w:rsid w:val="007B4346"/>
    <w:rsid w:val="007C5453"/>
    <w:rsid w:val="007D0159"/>
    <w:rsid w:val="007D0DD9"/>
    <w:rsid w:val="007D61FE"/>
    <w:rsid w:val="007E41B9"/>
    <w:rsid w:val="007E4592"/>
    <w:rsid w:val="007F0010"/>
    <w:rsid w:val="007F0D17"/>
    <w:rsid w:val="007F0D63"/>
    <w:rsid w:val="007F30A8"/>
    <w:rsid w:val="00804A00"/>
    <w:rsid w:val="0081257D"/>
    <w:rsid w:val="00812C0C"/>
    <w:rsid w:val="008150F2"/>
    <w:rsid w:val="00815147"/>
    <w:rsid w:val="0081571D"/>
    <w:rsid w:val="00817072"/>
    <w:rsid w:val="0082042D"/>
    <w:rsid w:val="00824506"/>
    <w:rsid w:val="00830BC7"/>
    <w:rsid w:val="0083119D"/>
    <w:rsid w:val="00840681"/>
    <w:rsid w:val="00845379"/>
    <w:rsid w:val="00845C7B"/>
    <w:rsid w:val="008479A8"/>
    <w:rsid w:val="00860A24"/>
    <w:rsid w:val="00862A22"/>
    <w:rsid w:val="008643F2"/>
    <w:rsid w:val="008700C2"/>
    <w:rsid w:val="00871B67"/>
    <w:rsid w:val="00874D83"/>
    <w:rsid w:val="00877C9E"/>
    <w:rsid w:val="00877DD4"/>
    <w:rsid w:val="0088083B"/>
    <w:rsid w:val="0088186E"/>
    <w:rsid w:val="0089382F"/>
    <w:rsid w:val="00895AB0"/>
    <w:rsid w:val="00895F2D"/>
    <w:rsid w:val="008A254E"/>
    <w:rsid w:val="008A2583"/>
    <w:rsid w:val="008C5036"/>
    <w:rsid w:val="008E1082"/>
    <w:rsid w:val="008E1576"/>
    <w:rsid w:val="008E273C"/>
    <w:rsid w:val="008E5190"/>
    <w:rsid w:val="008F2665"/>
    <w:rsid w:val="008F6353"/>
    <w:rsid w:val="008F6A3D"/>
    <w:rsid w:val="008F72E3"/>
    <w:rsid w:val="009068E7"/>
    <w:rsid w:val="0091006A"/>
    <w:rsid w:val="00910D4A"/>
    <w:rsid w:val="00921C89"/>
    <w:rsid w:val="0092212F"/>
    <w:rsid w:val="00925055"/>
    <w:rsid w:val="00934D01"/>
    <w:rsid w:val="009377DF"/>
    <w:rsid w:val="009404A6"/>
    <w:rsid w:val="00955CE9"/>
    <w:rsid w:val="009567BA"/>
    <w:rsid w:val="00965AE0"/>
    <w:rsid w:val="00981955"/>
    <w:rsid w:val="00983A86"/>
    <w:rsid w:val="009855D5"/>
    <w:rsid w:val="00991115"/>
    <w:rsid w:val="009962F7"/>
    <w:rsid w:val="009A2611"/>
    <w:rsid w:val="009A3BE6"/>
    <w:rsid w:val="009B0AA8"/>
    <w:rsid w:val="009B6E07"/>
    <w:rsid w:val="009C12C6"/>
    <w:rsid w:val="009C1BC2"/>
    <w:rsid w:val="009D056A"/>
    <w:rsid w:val="009D2FCD"/>
    <w:rsid w:val="009D3ABD"/>
    <w:rsid w:val="009E291F"/>
    <w:rsid w:val="009E38CD"/>
    <w:rsid w:val="009E7CF6"/>
    <w:rsid w:val="009F41B7"/>
    <w:rsid w:val="00A067F7"/>
    <w:rsid w:val="00A110D2"/>
    <w:rsid w:val="00A269DF"/>
    <w:rsid w:val="00A335F8"/>
    <w:rsid w:val="00A35A91"/>
    <w:rsid w:val="00A37736"/>
    <w:rsid w:val="00A438D8"/>
    <w:rsid w:val="00A533EC"/>
    <w:rsid w:val="00A610BE"/>
    <w:rsid w:val="00A61970"/>
    <w:rsid w:val="00A74378"/>
    <w:rsid w:val="00A748A3"/>
    <w:rsid w:val="00A76BA4"/>
    <w:rsid w:val="00A76E96"/>
    <w:rsid w:val="00A77885"/>
    <w:rsid w:val="00A829AE"/>
    <w:rsid w:val="00A83566"/>
    <w:rsid w:val="00A919CD"/>
    <w:rsid w:val="00AA4D35"/>
    <w:rsid w:val="00AB0D88"/>
    <w:rsid w:val="00AB0F15"/>
    <w:rsid w:val="00AB31CB"/>
    <w:rsid w:val="00AB6262"/>
    <w:rsid w:val="00AC6036"/>
    <w:rsid w:val="00AD26B0"/>
    <w:rsid w:val="00AE77A4"/>
    <w:rsid w:val="00AF2F74"/>
    <w:rsid w:val="00AF3DC4"/>
    <w:rsid w:val="00AF6338"/>
    <w:rsid w:val="00AF74EA"/>
    <w:rsid w:val="00B025F0"/>
    <w:rsid w:val="00B040A2"/>
    <w:rsid w:val="00B20D6C"/>
    <w:rsid w:val="00B20FCC"/>
    <w:rsid w:val="00B2783E"/>
    <w:rsid w:val="00B31D27"/>
    <w:rsid w:val="00B34ED3"/>
    <w:rsid w:val="00B35A20"/>
    <w:rsid w:val="00B36AC4"/>
    <w:rsid w:val="00B40068"/>
    <w:rsid w:val="00B43600"/>
    <w:rsid w:val="00B440AE"/>
    <w:rsid w:val="00B46EE6"/>
    <w:rsid w:val="00B51A7D"/>
    <w:rsid w:val="00B62C8A"/>
    <w:rsid w:val="00B719DF"/>
    <w:rsid w:val="00B75B89"/>
    <w:rsid w:val="00B76EDE"/>
    <w:rsid w:val="00B81524"/>
    <w:rsid w:val="00B828E3"/>
    <w:rsid w:val="00B82EB3"/>
    <w:rsid w:val="00B868CF"/>
    <w:rsid w:val="00B9048B"/>
    <w:rsid w:val="00B91004"/>
    <w:rsid w:val="00B97225"/>
    <w:rsid w:val="00BA03B6"/>
    <w:rsid w:val="00BA2C02"/>
    <w:rsid w:val="00BA5ABA"/>
    <w:rsid w:val="00BB3505"/>
    <w:rsid w:val="00BB6046"/>
    <w:rsid w:val="00BC1B3E"/>
    <w:rsid w:val="00BC4B84"/>
    <w:rsid w:val="00BD06D7"/>
    <w:rsid w:val="00BD21EE"/>
    <w:rsid w:val="00BD38F6"/>
    <w:rsid w:val="00BD5695"/>
    <w:rsid w:val="00BE18EA"/>
    <w:rsid w:val="00BE45B3"/>
    <w:rsid w:val="00BE4B34"/>
    <w:rsid w:val="00BE5E6E"/>
    <w:rsid w:val="00BF4FB0"/>
    <w:rsid w:val="00C028A6"/>
    <w:rsid w:val="00C11BBB"/>
    <w:rsid w:val="00C159A2"/>
    <w:rsid w:val="00C24634"/>
    <w:rsid w:val="00C2598C"/>
    <w:rsid w:val="00C32195"/>
    <w:rsid w:val="00C42BC0"/>
    <w:rsid w:val="00C440B6"/>
    <w:rsid w:val="00C45DD9"/>
    <w:rsid w:val="00C50D0E"/>
    <w:rsid w:val="00C51E8B"/>
    <w:rsid w:val="00C56670"/>
    <w:rsid w:val="00C56C86"/>
    <w:rsid w:val="00C57A70"/>
    <w:rsid w:val="00C64F47"/>
    <w:rsid w:val="00C80127"/>
    <w:rsid w:val="00C80719"/>
    <w:rsid w:val="00C81495"/>
    <w:rsid w:val="00C81824"/>
    <w:rsid w:val="00C8597C"/>
    <w:rsid w:val="00C86BCA"/>
    <w:rsid w:val="00CA09BC"/>
    <w:rsid w:val="00CA705B"/>
    <w:rsid w:val="00CB02D4"/>
    <w:rsid w:val="00CB4D90"/>
    <w:rsid w:val="00CB7AC4"/>
    <w:rsid w:val="00CC4C2B"/>
    <w:rsid w:val="00CC5E01"/>
    <w:rsid w:val="00CD0FFF"/>
    <w:rsid w:val="00CD149A"/>
    <w:rsid w:val="00CD3CEA"/>
    <w:rsid w:val="00CD6234"/>
    <w:rsid w:val="00CD7D96"/>
    <w:rsid w:val="00CE17CF"/>
    <w:rsid w:val="00CE2205"/>
    <w:rsid w:val="00CE298C"/>
    <w:rsid w:val="00CE350C"/>
    <w:rsid w:val="00CF0678"/>
    <w:rsid w:val="00CF2344"/>
    <w:rsid w:val="00CF375D"/>
    <w:rsid w:val="00D02C3D"/>
    <w:rsid w:val="00D05F85"/>
    <w:rsid w:val="00D06F6F"/>
    <w:rsid w:val="00D07062"/>
    <w:rsid w:val="00D10438"/>
    <w:rsid w:val="00D14489"/>
    <w:rsid w:val="00D24193"/>
    <w:rsid w:val="00D24941"/>
    <w:rsid w:val="00D304BD"/>
    <w:rsid w:val="00D335C4"/>
    <w:rsid w:val="00D33F97"/>
    <w:rsid w:val="00D35AEE"/>
    <w:rsid w:val="00D37C3B"/>
    <w:rsid w:val="00D66A9A"/>
    <w:rsid w:val="00D72737"/>
    <w:rsid w:val="00D73D20"/>
    <w:rsid w:val="00D7688B"/>
    <w:rsid w:val="00D82497"/>
    <w:rsid w:val="00D83056"/>
    <w:rsid w:val="00D84C7E"/>
    <w:rsid w:val="00D85D55"/>
    <w:rsid w:val="00D8639A"/>
    <w:rsid w:val="00D90718"/>
    <w:rsid w:val="00D95A3B"/>
    <w:rsid w:val="00D96635"/>
    <w:rsid w:val="00D96A1E"/>
    <w:rsid w:val="00DA06F0"/>
    <w:rsid w:val="00DA16C0"/>
    <w:rsid w:val="00DA3845"/>
    <w:rsid w:val="00DA57F7"/>
    <w:rsid w:val="00DA5B20"/>
    <w:rsid w:val="00DB261A"/>
    <w:rsid w:val="00DB552F"/>
    <w:rsid w:val="00DC0C14"/>
    <w:rsid w:val="00DC3BF1"/>
    <w:rsid w:val="00DC4DB4"/>
    <w:rsid w:val="00DD0BAC"/>
    <w:rsid w:val="00DD1033"/>
    <w:rsid w:val="00DD218C"/>
    <w:rsid w:val="00DD3D87"/>
    <w:rsid w:val="00DD4841"/>
    <w:rsid w:val="00DD5397"/>
    <w:rsid w:val="00DE08A4"/>
    <w:rsid w:val="00DE0BF0"/>
    <w:rsid w:val="00DE0DA6"/>
    <w:rsid w:val="00DE1737"/>
    <w:rsid w:val="00DE26F5"/>
    <w:rsid w:val="00DE6A8B"/>
    <w:rsid w:val="00DE6FD5"/>
    <w:rsid w:val="00DF088C"/>
    <w:rsid w:val="00DF0D58"/>
    <w:rsid w:val="00DF512F"/>
    <w:rsid w:val="00E003EA"/>
    <w:rsid w:val="00E00BD6"/>
    <w:rsid w:val="00E026A7"/>
    <w:rsid w:val="00E04AEC"/>
    <w:rsid w:val="00E06FDE"/>
    <w:rsid w:val="00E1025F"/>
    <w:rsid w:val="00E11681"/>
    <w:rsid w:val="00E12467"/>
    <w:rsid w:val="00E13153"/>
    <w:rsid w:val="00E23E53"/>
    <w:rsid w:val="00E343AD"/>
    <w:rsid w:val="00E402B2"/>
    <w:rsid w:val="00E45057"/>
    <w:rsid w:val="00E51412"/>
    <w:rsid w:val="00E615CA"/>
    <w:rsid w:val="00E619BE"/>
    <w:rsid w:val="00E72984"/>
    <w:rsid w:val="00E748B6"/>
    <w:rsid w:val="00E81468"/>
    <w:rsid w:val="00E81AC8"/>
    <w:rsid w:val="00E81B61"/>
    <w:rsid w:val="00E91A13"/>
    <w:rsid w:val="00E96A24"/>
    <w:rsid w:val="00E9721A"/>
    <w:rsid w:val="00EA0276"/>
    <w:rsid w:val="00EA3648"/>
    <w:rsid w:val="00EA456D"/>
    <w:rsid w:val="00EA7081"/>
    <w:rsid w:val="00EB0A5D"/>
    <w:rsid w:val="00EB321C"/>
    <w:rsid w:val="00EC38F8"/>
    <w:rsid w:val="00EC61D3"/>
    <w:rsid w:val="00ED4D79"/>
    <w:rsid w:val="00ED59AF"/>
    <w:rsid w:val="00ED5D82"/>
    <w:rsid w:val="00EE3FF3"/>
    <w:rsid w:val="00EE46DB"/>
    <w:rsid w:val="00EF036B"/>
    <w:rsid w:val="00EF2236"/>
    <w:rsid w:val="00EF2411"/>
    <w:rsid w:val="00F00B69"/>
    <w:rsid w:val="00F025CF"/>
    <w:rsid w:val="00F158EC"/>
    <w:rsid w:val="00F23C94"/>
    <w:rsid w:val="00F26735"/>
    <w:rsid w:val="00F31CAC"/>
    <w:rsid w:val="00F3207E"/>
    <w:rsid w:val="00F33DBD"/>
    <w:rsid w:val="00F34849"/>
    <w:rsid w:val="00F35F08"/>
    <w:rsid w:val="00F4463F"/>
    <w:rsid w:val="00F469B6"/>
    <w:rsid w:val="00F509C8"/>
    <w:rsid w:val="00F527BA"/>
    <w:rsid w:val="00F52CE6"/>
    <w:rsid w:val="00F56E28"/>
    <w:rsid w:val="00F61719"/>
    <w:rsid w:val="00F64823"/>
    <w:rsid w:val="00F70629"/>
    <w:rsid w:val="00F724E6"/>
    <w:rsid w:val="00F73829"/>
    <w:rsid w:val="00F74F3C"/>
    <w:rsid w:val="00F76C9A"/>
    <w:rsid w:val="00F802C4"/>
    <w:rsid w:val="00F80B4B"/>
    <w:rsid w:val="00F867FB"/>
    <w:rsid w:val="00F9382F"/>
    <w:rsid w:val="00F95BE2"/>
    <w:rsid w:val="00FA5D24"/>
    <w:rsid w:val="00FB1E2F"/>
    <w:rsid w:val="00FB2D68"/>
    <w:rsid w:val="00FB430B"/>
    <w:rsid w:val="00FC0815"/>
    <w:rsid w:val="00FC3033"/>
    <w:rsid w:val="00FC5E8A"/>
    <w:rsid w:val="00FD0B53"/>
    <w:rsid w:val="00FE1018"/>
    <w:rsid w:val="00FE11F4"/>
    <w:rsid w:val="00FE1840"/>
    <w:rsid w:val="00FE4BD8"/>
    <w:rsid w:val="00FE545A"/>
    <w:rsid w:val="00FE62FA"/>
    <w:rsid w:val="00FE6A97"/>
    <w:rsid w:val="00FF47D7"/>
    <w:rsid w:val="00FF6E71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80C29"/>
  <w15:chartTrackingRefBased/>
  <w15:docId w15:val="{A48FD37E-EF02-475C-BF40-3123CC06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B5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autoRedefine/>
    <w:uiPriority w:val="9"/>
    <w:qFormat/>
    <w:rsid w:val="002F7275"/>
    <w:pPr>
      <w:keepNext/>
      <w:spacing w:after="0" w:line="360" w:lineRule="auto"/>
      <w:outlineLvl w:val="0"/>
    </w:pPr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6AC4"/>
    <w:pPr>
      <w:keepNext/>
      <w:spacing w:after="0" w:line="360" w:lineRule="auto"/>
      <w:outlineLvl w:val="1"/>
    </w:pPr>
    <w:rPr>
      <w:rFonts w:ascii="Arial" w:eastAsia="Times New Roman" w:hAnsi="Arial"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4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4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42308E"/>
    <w:pPr>
      <w:tabs>
        <w:tab w:val="left" w:pos="391"/>
        <w:tab w:val="right" w:pos="9344"/>
      </w:tabs>
      <w:spacing w:before="240" w:after="120" w:line="240" w:lineRule="auto"/>
      <w:jc w:val="both"/>
    </w:pPr>
    <w:rPr>
      <w:rFonts w:ascii="Arial" w:hAnsi="Arial"/>
      <w:b/>
      <w:sz w:val="24"/>
      <w:u w:val="single"/>
    </w:rPr>
  </w:style>
  <w:style w:type="paragraph" w:customStyle="1" w:styleId="Default">
    <w:name w:val="Default"/>
    <w:rsid w:val="00227B59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227B59"/>
    <w:pPr>
      <w:ind w:left="720"/>
      <w:contextualSpacing/>
    </w:pPr>
  </w:style>
  <w:style w:type="table" w:styleId="Tabelacomgrade">
    <w:name w:val="Table Grid"/>
    <w:basedOn w:val="Tabelanormal"/>
    <w:uiPriority w:val="39"/>
    <w:rsid w:val="0075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67FB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E1737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DE1737"/>
    <w:rPr>
      <w:lang w:eastAsia="en-US"/>
    </w:rPr>
  </w:style>
  <w:style w:type="character" w:styleId="Refdenotaderodap">
    <w:name w:val="footnote reference"/>
    <w:uiPriority w:val="99"/>
    <w:semiHidden/>
    <w:unhideWhenUsed/>
    <w:rsid w:val="00DE173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01B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01B5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01B5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01B56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2F7275"/>
    <w:rPr>
      <w:rFonts w:ascii="Arial" w:eastAsia="Times New Roman" w:hAnsi="Arial" w:cs="Arial"/>
      <w:b/>
      <w:bCs/>
      <w:kern w:val="32"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6AC4"/>
    <w:pPr>
      <w:keepLines/>
      <w:spacing w:before="480"/>
      <w:outlineLvl w:val="9"/>
    </w:pPr>
    <w:rPr>
      <w:color w:val="365F91"/>
      <w:kern w:val="0"/>
      <w:sz w:val="28"/>
      <w:szCs w:val="28"/>
      <w:lang w:eastAsia="pt-BR"/>
    </w:rPr>
  </w:style>
  <w:style w:type="character" w:customStyle="1" w:styleId="Ttulo2Char">
    <w:name w:val="Título 2 Char"/>
    <w:link w:val="Ttulo2"/>
    <w:uiPriority w:val="9"/>
    <w:rsid w:val="00B36AC4"/>
    <w:rPr>
      <w:rFonts w:ascii="Arial" w:eastAsia="Times New Roman" w:hAnsi="Arial" w:cs="Times New Roman"/>
      <w:bCs/>
      <w:iCs/>
      <w:sz w:val="24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940B1"/>
    <w:pPr>
      <w:tabs>
        <w:tab w:val="right" w:leader="dot" w:pos="9061"/>
      </w:tabs>
      <w:spacing w:after="100"/>
    </w:pPr>
    <w:rPr>
      <w:rFonts w:ascii="Arial" w:eastAsia="Times New Roman" w:hAnsi="Arial"/>
      <w:noProof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940B1"/>
    <w:pPr>
      <w:spacing w:after="100"/>
      <w:ind w:left="440"/>
    </w:pPr>
    <w:rPr>
      <w:rFonts w:eastAsia="Times New Roman"/>
      <w:lang w:eastAsia="pt-BR"/>
    </w:rPr>
  </w:style>
  <w:style w:type="character" w:styleId="Hyperlink">
    <w:name w:val="Hyperlink"/>
    <w:uiPriority w:val="99"/>
    <w:unhideWhenUsed/>
    <w:rsid w:val="006940B1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54E"/>
    <w:pPr>
      <w:spacing w:after="60"/>
      <w:outlineLvl w:val="1"/>
    </w:pPr>
    <w:rPr>
      <w:rFonts w:ascii="Arial" w:eastAsia="Times New Roman" w:hAnsi="Arial"/>
      <w:sz w:val="24"/>
      <w:szCs w:val="24"/>
    </w:rPr>
  </w:style>
  <w:style w:type="character" w:customStyle="1" w:styleId="SubttuloChar">
    <w:name w:val="Subtítulo Char"/>
    <w:link w:val="Subttulo"/>
    <w:uiPriority w:val="11"/>
    <w:rsid w:val="008A254E"/>
    <w:rPr>
      <w:rFonts w:ascii="Arial" w:eastAsia="Times New Roman" w:hAnsi="Arial" w:cs="Times New Roman"/>
      <w:sz w:val="24"/>
      <w:szCs w:val="24"/>
      <w:lang w:eastAsia="en-US"/>
    </w:rPr>
  </w:style>
  <w:style w:type="character" w:customStyle="1" w:styleId="nm">
    <w:name w:val="nm"/>
    <w:rsid w:val="00473D06"/>
  </w:style>
  <w:style w:type="paragraph" w:customStyle="1" w:styleId="Padro">
    <w:name w:val="Padrão"/>
    <w:rsid w:val="007B4346"/>
    <w:pPr>
      <w:widowControl w:val="0"/>
      <w:suppressAutoHyphens/>
      <w:spacing w:after="200" w:line="276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styleId="Forte">
    <w:name w:val="Strong"/>
    <w:uiPriority w:val="99"/>
    <w:qFormat/>
    <w:rsid w:val="00991115"/>
    <w:rPr>
      <w:b/>
      <w:bCs/>
    </w:rPr>
  </w:style>
  <w:style w:type="paragraph" w:styleId="Legenda">
    <w:name w:val="caption"/>
    <w:aliases w:val="Títulos tabelas,quadros e figuras"/>
    <w:basedOn w:val="Normal"/>
    <w:next w:val="Normal"/>
    <w:uiPriority w:val="35"/>
    <w:unhideWhenUsed/>
    <w:qFormat/>
    <w:rsid w:val="00617E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D2629"/>
    <w:pPr>
      <w:spacing w:after="100"/>
      <w:jc w:val="both"/>
    </w:pPr>
    <w:rPr>
      <w:rFonts w:ascii="Arial" w:hAnsi="Arial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E0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E0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E0DA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0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0DA6"/>
    <w:rPr>
      <w:b/>
      <w:bCs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B440AE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743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A74378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E1025F"/>
    <w:pPr>
      <w:widowControl w:val="0"/>
      <w:suppressAutoHyphens/>
      <w:spacing w:after="120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E1025F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paragraph" w:customStyle="1" w:styleId="Fonte">
    <w:name w:val="Fonte"/>
    <w:basedOn w:val="Normal"/>
    <w:qFormat/>
    <w:rsid w:val="00DD0BAC"/>
    <w:pPr>
      <w:autoSpaceDE w:val="0"/>
      <w:autoSpaceDN w:val="0"/>
      <w:adjustRightInd w:val="0"/>
      <w:spacing w:before="120" w:after="0" w:line="240" w:lineRule="auto"/>
    </w:pPr>
    <w:rPr>
      <w:rFonts w:ascii="Times New Roman" w:hAnsi="Times New Roman"/>
      <w:sz w:val="20"/>
      <w:szCs w:val="24"/>
    </w:rPr>
  </w:style>
  <w:style w:type="character" w:styleId="nfase">
    <w:name w:val="Emphasis"/>
    <w:basedOn w:val="Fontepargpadro"/>
    <w:qFormat/>
    <w:rsid w:val="00D241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14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29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8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1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2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44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Gestor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C2FC-4072-9469-A5025E24D98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C2FC-4072-9469-A5025E24D98B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C2FC-4072-9469-A5025E24D98B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C2FC-4072-9469-A5025E24D9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Plan1!$A$2:$A$5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Plan1!$B$2:$B$5</c:f>
              <c:numCache>
                <c:formatCode>0%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0.75042158516020241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FC-4072-9469-A5025E24D98B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Técnico-administrativo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2FC-4072-9469-A5025E24D9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Plan1!$A$2:$A$5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Plan1!$C$2:$C$5</c:f>
              <c:numCache>
                <c:formatCode>0%</c:formatCode>
                <c:ptCount val="4"/>
                <c:pt idx="0">
                  <c:v>0.39</c:v>
                </c:pt>
                <c:pt idx="1">
                  <c:v>0.45</c:v>
                </c:pt>
                <c:pt idx="2">
                  <c:v>0.51</c:v>
                </c:pt>
                <c:pt idx="3">
                  <c:v>0.6278481012658228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2FC-4072-9469-A5025E24D98B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Docente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3672890053498888E-3"/>
                  <c:y val="-1.85494342422556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2FC-4072-9469-A5025E24D98B}"/>
                </c:ext>
              </c:extLst>
            </c:dLbl>
            <c:dLbl>
              <c:idx val="1"/>
              <c:layout>
                <c:manualLayout>
                  <c:x val="2.1836445026749644E-3"/>
                  <c:y val="-1.48395473938044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C2FC-4072-9469-A5025E24D98B}"/>
                </c:ext>
              </c:extLst>
            </c:dLbl>
            <c:dLbl>
              <c:idx val="2"/>
              <c:layout>
                <c:manualLayout>
                  <c:x val="6.5509335080248133E-3"/>
                  <c:y val="3.709886848451122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2FC-4072-9469-A5025E24D98B}"/>
                </c:ext>
              </c:extLst>
            </c:dLbl>
            <c:dLbl>
              <c:idx val="3"/>
              <c:layout>
                <c:manualLayout>
                  <c:x val="8.7345780106998575E-3"/>
                  <c:y val="-7.4197736969022444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2FC-4072-9469-A5025E24D9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Plan1!$A$2:$A$5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Plan1!$D$2:$D$5</c:f>
              <c:numCache>
                <c:formatCode>0%</c:formatCode>
                <c:ptCount val="4"/>
                <c:pt idx="0">
                  <c:v>0.41</c:v>
                </c:pt>
                <c:pt idx="1">
                  <c:v>0.46</c:v>
                </c:pt>
                <c:pt idx="2">
                  <c:v>0.47</c:v>
                </c:pt>
                <c:pt idx="3">
                  <c:v>0.64311994113318616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2FC-4072-9469-A5025E24D98B}"/>
            </c:ext>
          </c:extLst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Estudante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1.8560978272737033E-2"/>
                  <c:y val="2.1684043449710089E-1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0247843651053604E-2"/>
                      <c:h val="6.837321461695418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C-C2FC-4072-9469-A5025E24D9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Plan1!$A$2:$A$5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Plan1!$E$2:$E$5</c:f>
              <c:numCache>
                <c:formatCode>0%</c:formatCode>
                <c:ptCount val="4"/>
                <c:pt idx="0">
                  <c:v>0.38</c:v>
                </c:pt>
                <c:pt idx="1">
                  <c:v>0.34</c:v>
                </c:pt>
                <c:pt idx="2">
                  <c:v>0.26</c:v>
                </c:pt>
                <c:pt idx="3">
                  <c:v>0.33067892246086639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2FC-4072-9469-A5025E24D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6229216"/>
        <c:axId val="386229608"/>
      </c:barChart>
      <c:catAx>
        <c:axId val="38622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6229608"/>
        <c:crosses val="autoZero"/>
        <c:auto val="1"/>
        <c:lblAlgn val="ctr"/>
        <c:lblOffset val="100"/>
        <c:noMultiLvlLbl val="0"/>
      </c:catAx>
      <c:valAx>
        <c:axId val="3862296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622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63507-90D1-4146-93C0-A682BA19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Celly Gomes da Silva</dc:creator>
  <cp:keywords/>
  <cp:lastModifiedBy>Leonardo Gomes de Paiva Amorim</cp:lastModifiedBy>
  <cp:revision>130</cp:revision>
  <cp:lastPrinted>2016-04-06T12:14:00Z</cp:lastPrinted>
  <dcterms:created xsi:type="dcterms:W3CDTF">2016-03-05T11:07:00Z</dcterms:created>
  <dcterms:modified xsi:type="dcterms:W3CDTF">2023-04-19T18:09:00Z</dcterms:modified>
</cp:coreProperties>
</file>